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63054" w14:textId="77777777" w:rsidR="00D50C72" w:rsidRDefault="00D50C72" w:rsidP="00D50C72">
      <w:pPr>
        <w:rPr>
          <w:rFonts w:ascii="Times New Roman" w:hAnsi="Times New Roman" w:cs="Times New Roman"/>
          <w:sz w:val="32"/>
        </w:rPr>
      </w:pPr>
    </w:p>
    <w:p w14:paraId="0118C8C2" w14:textId="77777777" w:rsidR="00D50C72" w:rsidRPr="00245971" w:rsidRDefault="00D50C72" w:rsidP="00D50C72">
      <w:pPr>
        <w:pStyle w:val="Titre"/>
      </w:pPr>
      <w:r>
        <w:t>COLLE D’INFORMATIQUE</w:t>
      </w:r>
    </w:p>
    <w:p w14:paraId="2EDA5D78" w14:textId="77777777" w:rsidR="00D50C72" w:rsidRPr="00245971" w:rsidRDefault="00D50C72" w:rsidP="00D50C72">
      <w:pPr>
        <w:rPr>
          <w:rFonts w:ascii="Times New Roman" w:hAnsi="Times New Roman" w:cs="Times New Roman"/>
          <w:sz w:val="32"/>
        </w:rPr>
      </w:pPr>
    </w:p>
    <w:p w14:paraId="0A4097C5" w14:textId="77777777" w:rsidR="00D50C72" w:rsidRPr="00245971" w:rsidRDefault="00D50C72" w:rsidP="00D50C72">
      <w:pPr>
        <w:rPr>
          <w:rFonts w:ascii="Times New Roman" w:hAnsi="Times New Roman" w:cs="Times New Roman"/>
          <w:sz w:val="32"/>
        </w:rPr>
      </w:pPr>
    </w:p>
    <w:p w14:paraId="6B0B1101" w14:textId="77777777" w:rsidR="00D50C72" w:rsidRPr="009D5779" w:rsidRDefault="00D50C72" w:rsidP="00D50C72">
      <w:pPr>
        <w:rPr>
          <w:rFonts w:cs="Times New Roman"/>
          <w:sz w:val="24"/>
        </w:rPr>
      </w:pPr>
      <w:r w:rsidRPr="009D5779">
        <w:rPr>
          <w:rFonts w:cs="Times New Roman"/>
          <w:sz w:val="24"/>
        </w:rPr>
        <w:t>Il est formellement interdit d'utiliser toute connexion à un réseau interne ou externe au centre d'examen.</w:t>
      </w:r>
    </w:p>
    <w:p w14:paraId="229850E8" w14:textId="77777777" w:rsidR="00D50C72" w:rsidRPr="009D5779" w:rsidRDefault="00D50C72" w:rsidP="00D50C72">
      <w:pPr>
        <w:rPr>
          <w:rFonts w:cs="Times New Roman"/>
          <w:sz w:val="24"/>
        </w:rPr>
      </w:pPr>
      <w:r w:rsidRPr="009D5779">
        <w:rPr>
          <w:rFonts w:cs="Times New Roman"/>
          <w:sz w:val="24"/>
        </w:rPr>
        <w:t>L'usage de la calculatrice est autorisé.</w:t>
      </w:r>
    </w:p>
    <w:p w14:paraId="4864A7FA" w14:textId="77777777" w:rsidR="00D50C72" w:rsidRPr="009D5779" w:rsidRDefault="00D50C72" w:rsidP="00D50C72">
      <w:pPr>
        <w:ind w:firstLine="0"/>
        <w:rPr>
          <w:rFonts w:cs="Times New Roman"/>
          <w:sz w:val="24"/>
        </w:rPr>
      </w:pPr>
      <w:r w:rsidRPr="009D5779">
        <w:rPr>
          <w:rFonts w:cs="Times New Roman"/>
          <w:sz w:val="24"/>
        </w:rPr>
        <w:t>Vous devez rendre :</w:t>
      </w:r>
    </w:p>
    <w:p w14:paraId="588CF789" w14:textId="77777777" w:rsidR="00D50C72" w:rsidRPr="009D5779" w:rsidRDefault="00D50C72" w:rsidP="00D50C72">
      <w:pPr>
        <w:pStyle w:val="Paragraphedeliste"/>
        <w:numPr>
          <w:ilvl w:val="0"/>
          <w:numId w:val="10"/>
        </w:numPr>
        <w:rPr>
          <w:rFonts w:cs="Times New Roman"/>
          <w:sz w:val="24"/>
        </w:rPr>
      </w:pPr>
      <w:r w:rsidRPr="009D5779">
        <w:rPr>
          <w:rFonts w:cs="Times New Roman"/>
          <w:sz w:val="24"/>
        </w:rPr>
        <w:t>Le sujet portant votre nom.</w:t>
      </w:r>
    </w:p>
    <w:p w14:paraId="33013B2E" w14:textId="77777777" w:rsidR="00D50C72" w:rsidRPr="009D5779" w:rsidRDefault="00D50C72" w:rsidP="00D50C72">
      <w:pPr>
        <w:pStyle w:val="Paragraphedeliste"/>
        <w:numPr>
          <w:ilvl w:val="0"/>
          <w:numId w:val="10"/>
        </w:numPr>
        <w:rPr>
          <w:rFonts w:cs="Times New Roman"/>
          <w:sz w:val="24"/>
        </w:rPr>
      </w:pPr>
      <w:r>
        <w:rPr>
          <w:rFonts w:cs="Times New Roman"/>
          <w:sz w:val="24"/>
        </w:rPr>
        <w:t xml:space="preserve">Les programmes demandés sur </w:t>
      </w:r>
      <w:r w:rsidR="00152B31">
        <w:rPr>
          <w:rFonts w:cs="Times New Roman"/>
          <w:sz w:val="24"/>
        </w:rPr>
        <w:t>clef USB</w:t>
      </w:r>
      <w:r>
        <w:rPr>
          <w:rFonts w:cs="Times New Roman"/>
          <w:sz w:val="24"/>
        </w:rPr>
        <w:t>.</w:t>
      </w:r>
    </w:p>
    <w:p w14:paraId="51482994" w14:textId="77777777" w:rsidR="00D50C72" w:rsidRPr="00245971" w:rsidRDefault="00D50C72" w:rsidP="00D50C72">
      <w:pPr>
        <w:rPr>
          <w:rFonts w:ascii="Times New Roman" w:hAnsi="Times New Roman" w:cs="Times New Roman"/>
          <w:sz w:val="32"/>
        </w:rPr>
      </w:pPr>
    </w:p>
    <w:p w14:paraId="586FF2BF" w14:textId="77777777" w:rsidR="00D50C72" w:rsidRPr="00245971" w:rsidRDefault="00D50C72" w:rsidP="00D50C72">
      <w:pPr>
        <w:rPr>
          <w:rFonts w:ascii="Times New Roman" w:hAnsi="Times New Roman" w:cs="Times New Roman"/>
          <w:sz w:val="32"/>
        </w:rPr>
      </w:pPr>
    </w:p>
    <w:p w14:paraId="59C07D60" w14:textId="77777777" w:rsidR="00D50C72" w:rsidRPr="00245971" w:rsidRDefault="00D50C72" w:rsidP="00D50C72">
      <w:pPr>
        <w:rPr>
          <w:rFonts w:ascii="Times New Roman" w:hAnsi="Times New Roman" w:cs="Times New Roman"/>
          <w:sz w:val="32"/>
        </w:rPr>
      </w:pPr>
    </w:p>
    <w:p w14:paraId="4896AC9B" w14:textId="77777777" w:rsidR="00D50C72" w:rsidRPr="0097756D" w:rsidRDefault="008D0F22" w:rsidP="00D50C72">
      <w:pPr>
        <w:pStyle w:val="Titre"/>
        <w:pBdr>
          <w:top w:val="none" w:sz="0" w:space="0" w:color="auto"/>
          <w:bottom w:val="none" w:sz="0" w:space="0" w:color="auto"/>
        </w:pBdr>
      </w:pPr>
      <w:r>
        <w:t>Sujet n°6</w:t>
      </w:r>
    </w:p>
    <w:p w14:paraId="5768A341" w14:textId="77777777" w:rsidR="00D50C72" w:rsidRPr="0097756D" w:rsidRDefault="00D50C72" w:rsidP="00D50C72">
      <w:pPr>
        <w:outlineLvl w:val="0"/>
        <w:rPr>
          <w:rFonts w:cs="Times New Roman"/>
          <w:sz w:val="36"/>
        </w:rPr>
      </w:pPr>
    </w:p>
    <w:p w14:paraId="644BD27F" w14:textId="77777777" w:rsidR="00D50C72" w:rsidRPr="0097756D" w:rsidRDefault="00D50C72" w:rsidP="00D50C72">
      <w:pPr>
        <w:outlineLvl w:val="0"/>
        <w:rPr>
          <w:rFonts w:cs="Times New Roman"/>
          <w:sz w:val="36"/>
        </w:rPr>
      </w:pPr>
    </w:p>
    <w:p w14:paraId="4BD742D4" w14:textId="77777777" w:rsidR="00D50C72" w:rsidRPr="0097756D" w:rsidRDefault="00D50C72" w:rsidP="00D50C72">
      <w:pPr>
        <w:outlineLvl w:val="0"/>
        <w:rPr>
          <w:rFonts w:cs="Times New Roman"/>
          <w:sz w:val="36"/>
        </w:rPr>
      </w:pPr>
    </w:p>
    <w:p w14:paraId="1C2BA00D" w14:textId="77777777" w:rsidR="00D50C72" w:rsidRPr="0097756D" w:rsidRDefault="00D50C72" w:rsidP="00D50C72">
      <w:pPr>
        <w:spacing w:line="480" w:lineRule="auto"/>
        <w:outlineLvl w:val="0"/>
        <w:rPr>
          <w:rFonts w:cs="Times New Roman"/>
          <w:sz w:val="36"/>
        </w:rPr>
      </w:pPr>
      <w:r w:rsidRPr="0097756D">
        <w:rPr>
          <w:rFonts w:cs="Times New Roman"/>
          <w:sz w:val="36"/>
        </w:rPr>
        <w:t>NOM :</w:t>
      </w:r>
    </w:p>
    <w:p w14:paraId="50A7CED1" w14:textId="77777777" w:rsidR="00D50C72" w:rsidRPr="000C7624" w:rsidRDefault="00D50C72" w:rsidP="00D50C72">
      <w:pPr>
        <w:spacing w:line="480" w:lineRule="auto"/>
        <w:outlineLvl w:val="0"/>
        <w:rPr>
          <w:rFonts w:cs="Times New Roman"/>
          <w:sz w:val="36"/>
        </w:rPr>
      </w:pPr>
      <w:r w:rsidRPr="0097756D">
        <w:rPr>
          <w:rFonts w:cs="Times New Roman"/>
          <w:sz w:val="36"/>
        </w:rPr>
        <w:t>Prénom :</w:t>
      </w:r>
    </w:p>
    <w:p w14:paraId="50B5F553" w14:textId="77777777" w:rsidR="00F66922" w:rsidRPr="00245971" w:rsidRDefault="00F66922" w:rsidP="00F66922">
      <w:pPr>
        <w:outlineLvl w:val="0"/>
        <w:rPr>
          <w:rFonts w:ascii="Times New Roman" w:hAnsi="Times New Roman" w:cs="Times New Roman"/>
          <w:sz w:val="36"/>
        </w:rPr>
      </w:pPr>
    </w:p>
    <w:p w14:paraId="6F916357" w14:textId="77777777" w:rsidR="00F66922" w:rsidRPr="00245971" w:rsidRDefault="00F66922" w:rsidP="00F66922">
      <w:pPr>
        <w:spacing w:line="480" w:lineRule="auto"/>
        <w:ind w:firstLine="0"/>
        <w:outlineLvl w:val="0"/>
        <w:rPr>
          <w:rFonts w:ascii="Times New Roman" w:hAnsi="Times New Roman" w:cs="Times New Roman"/>
          <w:sz w:val="36"/>
        </w:rPr>
      </w:pPr>
    </w:p>
    <w:p w14:paraId="379CF9EA" w14:textId="77777777" w:rsidR="00F66922" w:rsidRPr="00F66922" w:rsidRDefault="00530668" w:rsidP="00530668">
      <w:pPr>
        <w:rPr>
          <w:highlight w:val="lightGray"/>
        </w:rPr>
      </w:pPr>
      <w:r>
        <w:rPr>
          <w:highlight w:val="lightGray"/>
        </w:rPr>
        <w:br w:type="page"/>
      </w:r>
    </w:p>
    <w:p w14:paraId="1C2C62D9" w14:textId="77777777" w:rsidR="00F662A4" w:rsidRPr="00F272D7" w:rsidRDefault="00B4488E" w:rsidP="00F272D7">
      <w:pPr>
        <w:pStyle w:val="Titre1"/>
        <w:spacing w:before="0"/>
        <w:rPr>
          <w:szCs w:val="32"/>
        </w:rPr>
      </w:pPr>
      <w:r>
        <w:rPr>
          <w:szCs w:val="32"/>
        </w:rPr>
        <w:lastRenderedPageBreak/>
        <w:t>Recherche par dichotomie</w:t>
      </w:r>
    </w:p>
    <w:p w14:paraId="6DD8D454" w14:textId="77777777" w:rsidR="00F66922" w:rsidRDefault="00F66922" w:rsidP="00BA3AEC">
      <w:pPr>
        <w:pStyle w:val="Titre2"/>
        <w:rPr>
          <w:szCs w:val="28"/>
        </w:rPr>
      </w:pPr>
      <w:r w:rsidRPr="00BA069E">
        <w:rPr>
          <w:szCs w:val="28"/>
        </w:rPr>
        <w:t>Le problème</w:t>
      </w:r>
    </w:p>
    <w:p w14:paraId="32568EE1" w14:textId="77777777" w:rsidR="00B4488E" w:rsidRDefault="00B4488E" w:rsidP="00DB577A">
      <w:pPr>
        <w:ind w:firstLine="0"/>
      </w:pPr>
      <w:r>
        <w:t xml:space="preserve">La recherche par dichotomie est une méthode classique de recherche de racines pour une fonction. Elle s ‘appuie sur le théorème fondamental suivant : </w:t>
      </w:r>
    </w:p>
    <w:p w14:paraId="3DB42B06" w14:textId="77777777" w:rsidR="00143653" w:rsidRDefault="00143653" w:rsidP="00143653">
      <w:pPr>
        <w:ind w:firstLine="0"/>
      </w:pPr>
    </w:p>
    <w:p w14:paraId="43E3647D" w14:textId="77777777" w:rsidR="00143653" w:rsidRPr="00143653" w:rsidRDefault="00143653" w:rsidP="00143653">
      <w:pPr>
        <w:ind w:firstLine="0"/>
      </w:pPr>
      <w:r>
        <w:t xml:space="preserve">Soit </w:t>
      </w:r>
      <w:r w:rsidRPr="00143653">
        <w:rPr>
          <w:i/>
        </w:rPr>
        <w:t>f</w:t>
      </w:r>
      <w:r>
        <w:t xml:space="preserve"> une application ré</w:t>
      </w:r>
      <w:r w:rsidRPr="00143653">
        <w:t xml:space="preserve">elle continue sur l’intervalle </w:t>
      </w:r>
      <m:oMath>
        <m:r>
          <w:rPr>
            <w:rFonts w:ascii="Cambria Math" w:hAnsi="Cambria Math"/>
          </w:rPr>
          <m:t>[a,b]</m:t>
        </m:r>
      </m:oMath>
      <w:r w:rsidRPr="00143653">
        <w:t xml:space="preserve">, et telle que : </w:t>
      </w:r>
      <m:oMath>
        <m:r>
          <w:rPr>
            <w:rFonts w:ascii="Cambria Math" w:hAnsi="Cambria Math"/>
          </w:rPr>
          <m:t>f(a).f(b) &lt; 0</m:t>
        </m:r>
      </m:oMath>
      <w:r w:rsidRPr="00143653">
        <w:t xml:space="preserve"> </w:t>
      </w:r>
    </w:p>
    <w:p w14:paraId="0592EB0D" w14:textId="77777777" w:rsidR="00143653" w:rsidRDefault="00143653" w:rsidP="00143653">
      <w:pPr>
        <w:ind w:firstLine="0"/>
      </w:pPr>
      <w:r w:rsidRPr="00143653">
        <w:t>Alors</w:t>
      </w:r>
      <w:r>
        <w:t xml:space="preserve"> </w:t>
      </w:r>
      <w:r w:rsidRPr="00143653">
        <w:rPr>
          <w:i/>
        </w:rPr>
        <w:t>f</w:t>
      </w:r>
      <w:r w:rsidRPr="00143653">
        <w:t xml:space="preserve"> admet</w:t>
      </w:r>
      <w:r>
        <w:t xml:space="preserve"> </w:t>
      </w:r>
      <w:r w:rsidRPr="00143653">
        <w:t>une</w:t>
      </w:r>
      <w:r>
        <w:t xml:space="preserve"> </w:t>
      </w:r>
      <w:r w:rsidRPr="00143653">
        <w:t>racine</w:t>
      </w:r>
      <w:r>
        <w:t xml:space="preserve"> </w:t>
      </w:r>
      <w:r w:rsidRPr="00143653">
        <w:t>sur</w:t>
      </w:r>
      <w:r>
        <w:t xml:space="preserve"> </w:t>
      </w:r>
      <w:r w:rsidRPr="00143653">
        <w:t>l’intervalle</w:t>
      </w:r>
      <w:r>
        <w:t xml:space="preserve"> </w:t>
      </w:r>
      <m:oMath>
        <m:r>
          <w:rPr>
            <w:rFonts w:ascii="Cambria Math" w:hAnsi="Cambria Math"/>
          </w:rPr>
          <m:t>[a,b]</m:t>
        </m:r>
      </m:oMath>
      <w:r>
        <w:t xml:space="preserve">. C’est à dire </w:t>
      </w:r>
      <m:oMath>
        <m:r>
          <w:rPr>
            <w:rFonts w:ascii="Cambria Math" w:hAnsi="Cambria Math"/>
          </w:rPr>
          <m:t>x</m:t>
        </m:r>
        <m:r>
          <w:rPr>
            <w:rFonts w:ascii="Cambria Math" w:hAnsi="Cambria Math" w:cs="Lantinghei SC Heavy"/>
          </w:rPr>
          <m:t>∈</m:t>
        </m:r>
        <m:r>
          <w:rPr>
            <w:rFonts w:ascii="Cambria Math" w:hAnsi="Cambria Math"/>
          </w:rPr>
          <m:t>[a,b],f(x)=0</m:t>
        </m:r>
      </m:oMath>
      <w:r w:rsidRPr="00143653">
        <w:t xml:space="preserve">. </w:t>
      </w:r>
    </w:p>
    <w:p w14:paraId="70500AD1" w14:textId="77777777" w:rsidR="00143653" w:rsidRDefault="00143653" w:rsidP="00143653">
      <w:pPr>
        <w:ind w:firstLine="0"/>
      </w:pPr>
    </w:p>
    <w:p w14:paraId="49BBDD80" w14:textId="77777777" w:rsidR="00143653" w:rsidRDefault="00143653" w:rsidP="00143653">
      <w:pPr>
        <w:ind w:firstLine="0"/>
      </w:pPr>
      <w:r>
        <w:t>On peut coder cette méthode de recherche de racine à 10</w:t>
      </w:r>
      <w:r>
        <w:rPr>
          <w:vertAlign w:val="superscript"/>
        </w:rPr>
        <w:t>-3</w:t>
      </w:r>
      <w:r>
        <w:t xml:space="preserve"> par l’algorithme : </w:t>
      </w:r>
    </w:p>
    <w:p w14:paraId="472D4ECB" w14:textId="77777777" w:rsidR="00143653" w:rsidRPr="00143653" w:rsidRDefault="00143653" w:rsidP="00143653">
      <w:pPr>
        <w:ind w:firstLine="0"/>
        <w:jc w:val="center"/>
      </w:pPr>
      <w:r>
        <w:rPr>
          <w:noProof/>
          <w:lang w:eastAsia="fr-FR"/>
        </w:rPr>
        <w:drawing>
          <wp:inline distT="0" distB="0" distL="0" distR="0" wp14:anchorId="29AE4CC1" wp14:editId="1EC3536B">
            <wp:extent cx="4025265" cy="12166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5265" cy="1216660"/>
                    </a:xfrm>
                    <a:prstGeom prst="rect">
                      <a:avLst/>
                    </a:prstGeom>
                    <a:noFill/>
                    <a:ln>
                      <a:noFill/>
                    </a:ln>
                  </pic:spPr>
                </pic:pic>
              </a:graphicData>
            </a:graphic>
          </wp:inline>
        </w:drawing>
      </w:r>
    </w:p>
    <w:p w14:paraId="30348CAD" w14:textId="77777777" w:rsidR="00B4488E" w:rsidRDefault="00F66922" w:rsidP="00DB577A">
      <w:pPr>
        <w:pStyle w:val="Titre2"/>
      </w:pPr>
      <w:r w:rsidRPr="00BA069E">
        <w:t xml:space="preserve">Questions  </w:t>
      </w:r>
    </w:p>
    <w:p w14:paraId="6B0594E6" w14:textId="77777777" w:rsidR="00143653" w:rsidRDefault="00143653" w:rsidP="00143653">
      <w:pPr>
        <w:rPr>
          <w:b/>
        </w:rPr>
      </w:pPr>
      <w:r>
        <w:rPr>
          <w:b/>
        </w:rPr>
        <w:t>PARTIE A : Recherche de racine d’une fonction</w:t>
      </w:r>
    </w:p>
    <w:p w14:paraId="502E2368" w14:textId="77777777" w:rsidR="00143653" w:rsidRDefault="00143653" w:rsidP="00143653">
      <w:r w:rsidRPr="00143653">
        <w:t>Soit la fonction</w:t>
      </w:r>
      <w:r>
        <w:t xml:space="preserve"> : </w:t>
      </w:r>
    </w:p>
    <w:p w14:paraId="15111D55" w14:textId="77777777" w:rsidR="00143653" w:rsidRPr="00DB577A" w:rsidRDefault="00143653" w:rsidP="00143653">
      <m:oMathPara>
        <m:oMath>
          <m:r>
            <w:rPr>
              <w:rFonts w:ascii="Cambria Math" w:hAnsi="Cambria Math"/>
            </w:rPr>
            <m:t>f:x↦</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m:oMathPara>
    </w:p>
    <w:p w14:paraId="4C9F0378" w14:textId="77777777" w:rsidR="00DB577A" w:rsidRPr="00DB577A" w:rsidRDefault="00DB577A" w:rsidP="00DB577A">
      <w:r>
        <w:t>On pourra la dé</w:t>
      </w:r>
      <w:r w:rsidRPr="00DB577A">
        <w:t xml:space="preserve">finir par : </w:t>
      </w:r>
      <w:r w:rsidR="00B72D30">
        <w:rPr>
          <w:rFonts w:ascii="American Typewriter" w:hAnsi="American Typewriter"/>
        </w:rPr>
        <w:t>f = lambda x: x**3-3</w:t>
      </w:r>
      <w:bookmarkStart w:id="0" w:name="_GoBack"/>
      <w:bookmarkEnd w:id="0"/>
      <w:r w:rsidRPr="00DB577A">
        <w:rPr>
          <w:rFonts w:ascii="American Typewriter" w:hAnsi="American Typewriter"/>
        </w:rPr>
        <w:t>*x**2+1</w:t>
      </w:r>
      <w:r>
        <w:t xml:space="preserve"> grâce à</w:t>
      </w:r>
      <w:r w:rsidRPr="00DB577A">
        <w:t xml:space="preserve"> l’instruction </w:t>
      </w:r>
      <w:r w:rsidRPr="00DB577A">
        <w:rPr>
          <w:rFonts w:ascii="American Typewriter" w:hAnsi="American Typewriter"/>
        </w:rPr>
        <w:t>lambda</w:t>
      </w:r>
      <w:r>
        <w:t>.</w:t>
      </w:r>
    </w:p>
    <w:p w14:paraId="0B54F846" w14:textId="77777777" w:rsidR="00DB577A" w:rsidRPr="00143653" w:rsidRDefault="00DB577A" w:rsidP="00143653"/>
    <w:p w14:paraId="55C55B90" w14:textId="77777777" w:rsidR="00143653" w:rsidRDefault="00143653" w:rsidP="00143653">
      <w:pPr>
        <w:numPr>
          <w:ilvl w:val="0"/>
          <w:numId w:val="5"/>
        </w:numPr>
        <w:jc w:val="both"/>
      </w:pPr>
      <w:r>
        <w:t>Vé</w:t>
      </w:r>
      <w:r w:rsidRPr="00143653">
        <w:t xml:space="preserve">rifier que </w:t>
      </w:r>
      <m:oMath>
        <m:r>
          <w:rPr>
            <w:rFonts w:ascii="Cambria Math" w:hAnsi="Cambria Math"/>
          </w:rPr>
          <m:t xml:space="preserve">f(0)=1&gt;0 </m:t>
        </m:r>
      </m:oMath>
      <w:r w:rsidRPr="00143653">
        <w:t xml:space="preserve">et </w:t>
      </w:r>
      <m:oMath>
        <m:r>
          <w:rPr>
            <w:rFonts w:ascii="Cambria Math" w:hAnsi="Cambria Math"/>
          </w:rPr>
          <m:t>f(2)=-3&lt;0</m:t>
        </m:r>
      </m:oMath>
      <w:r>
        <w:t xml:space="preserve">, et en déduire l’existence d’une </w:t>
      </w:r>
      <w:r w:rsidRPr="00143653">
        <w:t xml:space="preserve">solution unique dans </w:t>
      </w:r>
      <m:oMath>
        <m:r>
          <w:rPr>
            <w:rFonts w:ascii="Cambria Math" w:hAnsi="Cambria Math"/>
          </w:rPr>
          <m:t>[0, 2]</m:t>
        </m:r>
      </m:oMath>
      <w:r>
        <w:t xml:space="preserve"> à l’é</w:t>
      </w:r>
      <w:r w:rsidRPr="00143653">
        <w:t>qu</w:t>
      </w:r>
      <w:r>
        <w:t xml:space="preserve">ation </w:t>
      </w:r>
      <m:oMath>
        <m:r>
          <w:rPr>
            <w:rFonts w:ascii="Cambria Math" w:hAnsi="Cambria Math"/>
          </w:rPr>
          <m:t>f(x ) = 0</m:t>
        </m:r>
      </m:oMath>
      <w:r w:rsidRPr="00143653">
        <w:t>.  </w:t>
      </w:r>
    </w:p>
    <w:p w14:paraId="0F567DC1" w14:textId="77777777" w:rsidR="00143653" w:rsidRPr="00143653" w:rsidRDefault="00143653" w:rsidP="00143653">
      <w:pPr>
        <w:ind w:left="720" w:firstLine="0"/>
        <w:jc w:val="both"/>
      </w:pPr>
    </w:p>
    <w:p w14:paraId="042311CF" w14:textId="77777777" w:rsidR="00143653" w:rsidRPr="00143653" w:rsidRDefault="00143653" w:rsidP="00143653">
      <w:pPr>
        <w:numPr>
          <w:ilvl w:val="0"/>
          <w:numId w:val="5"/>
        </w:numPr>
        <w:jc w:val="both"/>
      </w:pPr>
      <w:r w:rsidRPr="00143653">
        <w:t>Ecrire une fon</w:t>
      </w:r>
      <w:r>
        <w:t xml:space="preserve">ction </w:t>
      </w:r>
      <w:r w:rsidRPr="00143653">
        <w:rPr>
          <w:rFonts w:ascii="American Typewriter" w:hAnsi="American Typewriter"/>
        </w:rPr>
        <w:t>dich_solve()</w:t>
      </w:r>
      <w:r>
        <w:t xml:space="preserve"> prenant en paramè</w:t>
      </w:r>
      <w:r w:rsidRPr="00143653">
        <w:t>tre une fonction f</w:t>
      </w:r>
      <w:r>
        <w:t xml:space="preserve"> , un entier </w:t>
      </w:r>
      <w:r w:rsidRPr="00143653">
        <w:rPr>
          <w:rFonts w:ascii="American Typewriter" w:hAnsi="American Typewriter"/>
        </w:rPr>
        <w:t>n</w:t>
      </w:r>
      <w:r>
        <w:t xml:space="preserve">, des réels </w:t>
      </w:r>
      <w:r w:rsidRPr="00143653">
        <w:t xml:space="preserve"> </w:t>
      </w:r>
      <w:r w:rsidRPr="00143653">
        <w:rPr>
          <w:rFonts w:ascii="American Typewriter" w:hAnsi="American Typewriter"/>
        </w:rPr>
        <w:t>a&lt;b</w:t>
      </w:r>
      <w:r w:rsidRPr="00143653">
        <w:t xml:space="preserve"> tels que </w:t>
      </w:r>
      <w:r>
        <w:rPr>
          <w:rFonts w:ascii="American Typewriter" w:hAnsi="American Typewriter"/>
        </w:rPr>
        <w:t>f(a)f(b)&lt;</w:t>
      </w:r>
      <w:r w:rsidRPr="00143653">
        <w:rPr>
          <w:rFonts w:ascii="American Typewriter" w:hAnsi="American Typewriter"/>
        </w:rPr>
        <w:t>0</w:t>
      </w:r>
      <w:r w:rsidRPr="00143653">
        <w:t xml:space="preserve"> et qu</w:t>
      </w:r>
      <w:r>
        <w:t>i retourne une valeur approchée à 10</w:t>
      </w:r>
      <w:r>
        <w:rPr>
          <w:vertAlign w:val="superscript"/>
        </w:rPr>
        <w:t>-n</w:t>
      </w:r>
      <w:r w:rsidRPr="00143653">
        <w:t xml:space="preserve"> </w:t>
      </w:r>
      <w:r>
        <w:t>prè</w:t>
      </w:r>
      <w:r w:rsidRPr="00143653">
        <w:t xml:space="preserve">s de la solution. La recherche s’effectuera par dichotomie sur l’intervalle </w:t>
      </w:r>
      <m:oMath>
        <m:r>
          <w:rPr>
            <w:rFonts w:ascii="Cambria Math" w:hAnsi="Cambria Math"/>
          </w:rPr>
          <m:t>[a,b]</m:t>
        </m:r>
      </m:oMath>
      <w:r w:rsidRPr="00143653">
        <w:t>.  </w:t>
      </w:r>
    </w:p>
    <w:p w14:paraId="506EEA9F" w14:textId="77777777" w:rsidR="00143653" w:rsidRPr="00143653" w:rsidRDefault="00143653" w:rsidP="00143653"/>
    <w:p w14:paraId="4A2BA6FC" w14:textId="77777777" w:rsidR="00B4488E" w:rsidRPr="00B4488E" w:rsidRDefault="00143653" w:rsidP="00B4488E">
      <w:pPr>
        <w:rPr>
          <w:b/>
        </w:rPr>
      </w:pPr>
      <w:r>
        <w:rPr>
          <w:b/>
        </w:rPr>
        <w:t>PARTIE B</w:t>
      </w:r>
      <w:r w:rsidR="00B4488E">
        <w:rPr>
          <w:b/>
        </w:rPr>
        <w:t> : Recherche dans une liste</w:t>
      </w:r>
    </w:p>
    <w:p w14:paraId="07B1E77E" w14:textId="77777777" w:rsidR="00B4488E" w:rsidRPr="00DB577A" w:rsidRDefault="00B4488E" w:rsidP="00B4488E">
      <w:pPr>
        <w:pStyle w:val="Sansinterligne"/>
        <w:numPr>
          <w:ilvl w:val="0"/>
          <w:numId w:val="27"/>
        </w:numPr>
        <w:jc w:val="both"/>
        <w:rPr>
          <w:sz w:val="22"/>
        </w:rPr>
      </w:pPr>
      <w:r w:rsidRPr="00DB577A">
        <w:rPr>
          <w:sz w:val="22"/>
        </w:rPr>
        <w:t xml:space="preserve">Ecrire une fonction </w:t>
      </w:r>
      <w:r w:rsidRPr="00DB577A">
        <w:rPr>
          <w:rFonts w:ascii="American Typewriter" w:hAnsi="American Typewriter"/>
          <w:sz w:val="22"/>
        </w:rPr>
        <w:t>recherche(l,e)</w:t>
      </w:r>
      <w:r w:rsidRPr="00DB577A">
        <w:rPr>
          <w:sz w:val="22"/>
        </w:rPr>
        <w:t xml:space="preserve"> prenant en paramètre un nombre </w:t>
      </w:r>
      <w:r w:rsidRPr="00DB577A">
        <w:rPr>
          <w:rFonts w:ascii="American Typewriter" w:hAnsi="American Typewriter"/>
          <w:sz w:val="22"/>
        </w:rPr>
        <w:t>e</w:t>
      </w:r>
      <w:r w:rsidRPr="00DB577A">
        <w:rPr>
          <w:sz w:val="22"/>
        </w:rPr>
        <w:t xml:space="preserve"> et une liste </w:t>
      </w:r>
      <w:r w:rsidRPr="00DB577A">
        <w:rPr>
          <w:rFonts w:ascii="American Typewriter" w:hAnsi="American Typewriter"/>
          <w:sz w:val="22"/>
        </w:rPr>
        <w:t>l</w:t>
      </w:r>
      <w:r w:rsidRPr="00DB577A">
        <w:rPr>
          <w:sz w:val="22"/>
        </w:rPr>
        <w:t xml:space="preserve"> et qui recherche si </w:t>
      </w:r>
      <w:r w:rsidRPr="00DB577A">
        <w:rPr>
          <w:rFonts w:ascii="American Typewriter" w:hAnsi="American Typewriter"/>
          <w:sz w:val="22"/>
        </w:rPr>
        <w:t>e</w:t>
      </w:r>
      <w:r w:rsidRPr="00DB577A">
        <w:rPr>
          <w:sz w:val="22"/>
        </w:rPr>
        <w:t xml:space="preserve"> apparaît ou non dans la liste </w:t>
      </w:r>
      <w:r w:rsidRPr="00DB577A">
        <w:rPr>
          <w:rFonts w:ascii="American Typewriter" w:hAnsi="American Typewriter"/>
          <w:sz w:val="22"/>
        </w:rPr>
        <w:t>l</w:t>
      </w:r>
      <w:r w:rsidRPr="00DB577A">
        <w:rPr>
          <w:sz w:val="22"/>
        </w:rPr>
        <w:t xml:space="preserve">. La fonction retournera le booléen </w:t>
      </w:r>
      <w:r w:rsidRPr="00DB577A">
        <w:rPr>
          <w:rFonts w:ascii="American Typewriter" w:hAnsi="American Typewriter"/>
          <w:sz w:val="22"/>
        </w:rPr>
        <w:t>True</w:t>
      </w:r>
      <w:r w:rsidRPr="00DB577A">
        <w:rPr>
          <w:sz w:val="22"/>
        </w:rPr>
        <w:t xml:space="preserve"> ou </w:t>
      </w:r>
      <w:r w:rsidRPr="00DB577A">
        <w:rPr>
          <w:rFonts w:ascii="American Typewriter" w:hAnsi="American Typewriter"/>
          <w:sz w:val="22"/>
        </w:rPr>
        <w:t>False</w:t>
      </w:r>
      <w:r w:rsidRPr="00DB577A">
        <w:rPr>
          <w:sz w:val="22"/>
        </w:rPr>
        <w:t>.  </w:t>
      </w:r>
    </w:p>
    <w:p w14:paraId="4F0A8D5C" w14:textId="77777777" w:rsidR="00B4488E" w:rsidRPr="00DB577A" w:rsidRDefault="00B4488E" w:rsidP="00B4488E">
      <w:pPr>
        <w:pStyle w:val="Sansinterligne"/>
        <w:ind w:left="1068"/>
        <w:jc w:val="both"/>
        <w:rPr>
          <w:sz w:val="22"/>
        </w:rPr>
      </w:pPr>
    </w:p>
    <w:p w14:paraId="62DDF24A" w14:textId="77777777" w:rsidR="00CE0E37" w:rsidRPr="00DB577A" w:rsidRDefault="00B4488E" w:rsidP="00B4488E">
      <w:pPr>
        <w:pStyle w:val="Sansinterligne"/>
        <w:numPr>
          <w:ilvl w:val="0"/>
          <w:numId w:val="27"/>
        </w:numPr>
        <w:jc w:val="both"/>
        <w:rPr>
          <w:sz w:val="22"/>
        </w:rPr>
      </w:pPr>
      <w:r w:rsidRPr="00DB577A">
        <w:rPr>
          <w:sz w:val="22"/>
        </w:rPr>
        <w:t xml:space="preserve">Ecrire une fonction </w:t>
      </w:r>
      <w:r w:rsidRPr="00DB577A">
        <w:rPr>
          <w:rFonts w:ascii="American Typewriter" w:hAnsi="American Typewriter"/>
          <w:sz w:val="22"/>
        </w:rPr>
        <w:t>dich_search2()</w:t>
      </w:r>
      <w:r w:rsidRPr="00DB577A">
        <w:rPr>
          <w:sz w:val="22"/>
        </w:rPr>
        <w:t xml:space="preserve"> qui recherche par dichotomie si un élément est présent dans une liste de nombres ordonnée dans le sens croissant. Pour cela vous pouvez vous inspirer du code suivant que vous compléterez :</w:t>
      </w:r>
    </w:p>
    <w:p w14:paraId="77A4E1FD" w14:textId="77777777" w:rsidR="00DB577A" w:rsidRPr="00DB577A" w:rsidRDefault="00B4488E" w:rsidP="00DB577A">
      <w:pPr>
        <w:pStyle w:val="Sansinterligne"/>
        <w:jc w:val="center"/>
        <w:rPr>
          <w:sz w:val="22"/>
        </w:rPr>
      </w:pPr>
      <w:r w:rsidRPr="00DB577A">
        <w:rPr>
          <w:noProof/>
          <w:sz w:val="22"/>
          <w:lang w:eastAsia="fr-FR"/>
        </w:rPr>
        <w:drawing>
          <wp:inline distT="0" distB="0" distL="0" distR="0" wp14:anchorId="4663F867" wp14:editId="043D5AAB">
            <wp:extent cx="5436608" cy="1642201"/>
            <wp:effectExtent l="0" t="0" r="0" b="889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7806" cy="1642563"/>
                    </a:xfrm>
                    <a:prstGeom prst="rect">
                      <a:avLst/>
                    </a:prstGeom>
                    <a:noFill/>
                    <a:ln>
                      <a:noFill/>
                    </a:ln>
                  </pic:spPr>
                </pic:pic>
              </a:graphicData>
            </a:graphic>
          </wp:inline>
        </w:drawing>
      </w:r>
    </w:p>
    <w:p w14:paraId="0B7E9056" w14:textId="77777777" w:rsidR="00DB577A" w:rsidRDefault="00DB577A" w:rsidP="00DB577A">
      <w:pPr>
        <w:pStyle w:val="Sansinterligne"/>
        <w:numPr>
          <w:ilvl w:val="0"/>
          <w:numId w:val="27"/>
        </w:numPr>
        <w:jc w:val="both"/>
        <w:rPr>
          <w:sz w:val="22"/>
        </w:rPr>
      </w:pPr>
      <w:r>
        <w:rPr>
          <w:sz w:val="22"/>
        </w:rPr>
        <w:t>Tester le temps d’exécution des 2 algorithmes précédent sur une liste ordonnée de 100000 nombres grâce aux commandes suivante que vous compléterez. Que constatez vous ?</w:t>
      </w:r>
    </w:p>
    <w:p w14:paraId="1173FC9A" w14:textId="77777777" w:rsidR="00B4488E" w:rsidRPr="00572877" w:rsidRDefault="00DB577A" w:rsidP="00572877">
      <w:pPr>
        <w:pStyle w:val="Sansinterligne"/>
        <w:jc w:val="center"/>
        <w:rPr>
          <w:sz w:val="22"/>
        </w:rPr>
      </w:pPr>
      <w:r>
        <w:rPr>
          <w:noProof/>
          <w:sz w:val="22"/>
          <w:lang w:eastAsia="fr-FR"/>
        </w:rPr>
        <w:drawing>
          <wp:inline distT="0" distB="0" distL="0" distR="0" wp14:anchorId="40CBFE08" wp14:editId="6CDD3D50">
            <wp:extent cx="5382169" cy="1478807"/>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3523" cy="1479179"/>
                    </a:xfrm>
                    <a:prstGeom prst="rect">
                      <a:avLst/>
                    </a:prstGeom>
                    <a:noFill/>
                    <a:ln>
                      <a:noFill/>
                    </a:ln>
                  </pic:spPr>
                </pic:pic>
              </a:graphicData>
            </a:graphic>
          </wp:inline>
        </w:drawing>
      </w:r>
    </w:p>
    <w:sectPr w:rsidR="00B4488E" w:rsidRPr="00572877" w:rsidSect="00DB577A">
      <w:pgSz w:w="11906" w:h="16838"/>
      <w:pgMar w:top="709" w:right="1133" w:bottom="426"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Lantinghei SC Heavy">
    <w:panose1 w:val="02000000000000000000"/>
    <w:charset w:val="00"/>
    <w:family w:val="auto"/>
    <w:pitch w:val="variable"/>
    <w:sig w:usb0="00000003" w:usb1="08000000" w:usb2="00000000" w:usb3="00000000" w:csb0="00040001"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0.95pt;height:10.95pt" o:bullet="t">
        <v:imagedata r:id="rId1" o:title="mso32E1"/>
      </v:shape>
    </w:pict>
  </w:numPicBullet>
  <w:abstractNum w:abstractNumId="0">
    <w:nsid w:val="00000001"/>
    <w:multiLevelType w:val="multilevel"/>
    <w:tmpl w:val="53DED77A"/>
    <w:lvl w:ilvl="0">
      <w:start w:val="1"/>
      <w:numFmt w:val="decimal"/>
      <w:lvlText w:val="%1."/>
      <w:lvlJc w:val="left"/>
      <w:pPr>
        <w:ind w:left="720" w:hanging="360"/>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nsid w:val="00000002"/>
    <w:multiLevelType w:val="multilevel"/>
    <w:tmpl w:val="00000002"/>
    <w:lvl w:ilvl="0">
      <w:start w:val="1"/>
      <w:numFmt w:val="decimal"/>
      <w:lvlText w:val="%1."/>
      <w:lvlJc w:val="left"/>
      <w:pPr>
        <w:tabs>
          <w:tab w:val="num" w:pos="644"/>
        </w:tabs>
        <w:ind w:left="644" w:hanging="360"/>
      </w:pPr>
    </w:lvl>
    <w:lvl w:ilvl="1">
      <w:start w:val="1"/>
      <w:numFmt w:val="decimal"/>
      <w:lvlText w:val="%2."/>
      <w:lvlJc w:val="left"/>
      <w:pPr>
        <w:tabs>
          <w:tab w:val="num" w:pos="1004"/>
        </w:tabs>
        <w:ind w:left="1004" w:hanging="360"/>
      </w:pPr>
    </w:lvl>
    <w:lvl w:ilvl="2">
      <w:start w:val="1"/>
      <w:numFmt w:val="decimal"/>
      <w:lvlText w:val="%3."/>
      <w:lvlJc w:val="left"/>
      <w:pPr>
        <w:tabs>
          <w:tab w:val="num" w:pos="1364"/>
        </w:tabs>
        <w:ind w:left="1364" w:hanging="360"/>
      </w:pPr>
    </w:lvl>
    <w:lvl w:ilvl="3">
      <w:start w:val="1"/>
      <w:numFmt w:val="decimal"/>
      <w:lvlText w:val="%4."/>
      <w:lvlJc w:val="left"/>
      <w:pPr>
        <w:tabs>
          <w:tab w:val="num" w:pos="1724"/>
        </w:tabs>
        <w:ind w:left="1724" w:hanging="360"/>
      </w:pPr>
    </w:lvl>
    <w:lvl w:ilvl="4">
      <w:start w:val="1"/>
      <w:numFmt w:val="decimal"/>
      <w:lvlText w:val="%5."/>
      <w:lvlJc w:val="left"/>
      <w:pPr>
        <w:tabs>
          <w:tab w:val="num" w:pos="2084"/>
        </w:tabs>
        <w:ind w:left="2084" w:hanging="360"/>
      </w:pPr>
    </w:lvl>
    <w:lvl w:ilvl="5">
      <w:start w:val="1"/>
      <w:numFmt w:val="decimal"/>
      <w:lvlText w:val="%6."/>
      <w:lvlJc w:val="left"/>
      <w:pPr>
        <w:tabs>
          <w:tab w:val="num" w:pos="2444"/>
        </w:tabs>
        <w:ind w:left="2444" w:hanging="360"/>
      </w:pPr>
    </w:lvl>
    <w:lvl w:ilvl="6">
      <w:start w:val="1"/>
      <w:numFmt w:val="decimal"/>
      <w:lvlText w:val="%7."/>
      <w:lvlJc w:val="left"/>
      <w:pPr>
        <w:tabs>
          <w:tab w:val="num" w:pos="2804"/>
        </w:tabs>
        <w:ind w:left="2804" w:hanging="360"/>
      </w:pPr>
    </w:lvl>
    <w:lvl w:ilvl="7">
      <w:start w:val="1"/>
      <w:numFmt w:val="decimal"/>
      <w:lvlText w:val="%8."/>
      <w:lvlJc w:val="left"/>
      <w:pPr>
        <w:tabs>
          <w:tab w:val="num" w:pos="3164"/>
        </w:tabs>
        <w:ind w:left="3164" w:hanging="360"/>
      </w:pPr>
    </w:lvl>
    <w:lvl w:ilvl="8">
      <w:start w:val="1"/>
      <w:numFmt w:val="decimal"/>
      <w:lvlText w:val="%9."/>
      <w:lvlJc w:val="left"/>
      <w:pPr>
        <w:tabs>
          <w:tab w:val="num" w:pos="3524"/>
        </w:tabs>
        <w:ind w:left="3524" w:hanging="360"/>
      </w:pPr>
    </w:lvl>
  </w:abstractNum>
  <w:abstractNum w:abstractNumId="2">
    <w:nsid w:val="00000003"/>
    <w:multiLevelType w:val="multilevel"/>
    <w:tmpl w:val="0000000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44454E4"/>
    <w:multiLevelType w:val="hybridMultilevel"/>
    <w:tmpl w:val="817E3E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BFD12AD"/>
    <w:multiLevelType w:val="hybridMultilevel"/>
    <w:tmpl w:val="6B5E4F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3612BB0"/>
    <w:multiLevelType w:val="hybridMultilevel"/>
    <w:tmpl w:val="102EFDAA"/>
    <w:lvl w:ilvl="0" w:tplc="17265AAA">
      <w:start w:val="1"/>
      <w:numFmt w:val="decimal"/>
      <w:lvlText w:val="%1."/>
      <w:lvlJc w:val="left"/>
      <w:pPr>
        <w:ind w:left="780" w:hanging="360"/>
      </w:pPr>
      <w:rPr>
        <w:sz w:val="22"/>
        <w:szCs w:val="22"/>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7">
    <w:nsid w:val="185644CC"/>
    <w:multiLevelType w:val="hybridMultilevel"/>
    <w:tmpl w:val="F70C519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1A822BD5"/>
    <w:multiLevelType w:val="hybridMultilevel"/>
    <w:tmpl w:val="85684F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AD062BA"/>
    <w:multiLevelType w:val="hybridMultilevel"/>
    <w:tmpl w:val="716C9B44"/>
    <w:lvl w:ilvl="0" w:tplc="F02C5826">
      <w:start w:val="1"/>
      <w:numFmt w:val="decimal"/>
      <w:lvlText w:val="%1."/>
      <w:lvlJc w:val="left"/>
      <w:pPr>
        <w:ind w:left="720" w:hanging="360"/>
      </w:pPr>
      <w:rPr>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3CA45F3"/>
    <w:multiLevelType w:val="hybridMultilevel"/>
    <w:tmpl w:val="6E9491B0"/>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nsid w:val="32EC4DA0"/>
    <w:multiLevelType w:val="hybridMultilevel"/>
    <w:tmpl w:val="9A4825B2"/>
    <w:lvl w:ilvl="0" w:tplc="040C0019">
      <w:start w:val="1"/>
      <w:numFmt w:val="lowerLetter"/>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nsid w:val="38BC542E"/>
    <w:multiLevelType w:val="multilevel"/>
    <w:tmpl w:val="716CC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96552F"/>
    <w:multiLevelType w:val="hybridMultilevel"/>
    <w:tmpl w:val="AA482C4C"/>
    <w:lvl w:ilvl="0" w:tplc="040C0019">
      <w:start w:val="1"/>
      <w:numFmt w:val="lowerLetter"/>
      <w:lvlText w:val="%1."/>
      <w:lvlJc w:val="left"/>
      <w:pPr>
        <w:ind w:left="1206" w:hanging="360"/>
      </w:pPr>
      <w:rPr>
        <w:sz w:val="22"/>
        <w:szCs w:val="22"/>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4">
    <w:nsid w:val="3F943FE9"/>
    <w:multiLevelType w:val="hybridMultilevel"/>
    <w:tmpl w:val="1598E020"/>
    <w:lvl w:ilvl="0" w:tplc="040C000F">
      <w:start w:val="1"/>
      <w:numFmt w:val="decimal"/>
      <w:lvlText w:val="%1."/>
      <w:lvlJc w:val="left"/>
      <w:pPr>
        <w:ind w:left="786" w:hanging="360"/>
      </w:p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5">
    <w:nsid w:val="3FFB4672"/>
    <w:multiLevelType w:val="hybridMultilevel"/>
    <w:tmpl w:val="5DE21A4E"/>
    <w:lvl w:ilvl="0" w:tplc="9A9E2B04">
      <w:start w:val="1"/>
      <w:numFmt w:val="decimal"/>
      <w:lvlText w:val="%1."/>
      <w:lvlJc w:val="left"/>
      <w:pPr>
        <w:ind w:left="720" w:hanging="360"/>
      </w:pPr>
      <w:rPr>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0484C2C"/>
    <w:multiLevelType w:val="hybridMultilevel"/>
    <w:tmpl w:val="CFBE2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3D873D0"/>
    <w:multiLevelType w:val="hybridMultilevel"/>
    <w:tmpl w:val="6A6407F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8">
    <w:nsid w:val="44BA471E"/>
    <w:multiLevelType w:val="hybridMultilevel"/>
    <w:tmpl w:val="390E228A"/>
    <w:lvl w:ilvl="0" w:tplc="075CD908">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9">
    <w:nsid w:val="4D6A1433"/>
    <w:multiLevelType w:val="hybridMultilevel"/>
    <w:tmpl w:val="14F2EA22"/>
    <w:lvl w:ilvl="0" w:tplc="D2DE162A">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nsid w:val="539B19D6"/>
    <w:multiLevelType w:val="hybridMultilevel"/>
    <w:tmpl w:val="BE8E04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8C83B56"/>
    <w:multiLevelType w:val="hybridMultilevel"/>
    <w:tmpl w:val="5810E0FC"/>
    <w:lvl w:ilvl="0" w:tplc="B420B31A">
      <w:start w:val="1"/>
      <w:numFmt w:val="decimal"/>
      <w:lvlText w:val="%1."/>
      <w:lvlJc w:val="left"/>
      <w:pPr>
        <w:ind w:left="720" w:hanging="360"/>
      </w:pPr>
      <w:rPr>
        <w:i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AF53C0E"/>
    <w:multiLevelType w:val="hybridMultilevel"/>
    <w:tmpl w:val="5A74A778"/>
    <w:lvl w:ilvl="0" w:tplc="F02C5826">
      <w:start w:val="1"/>
      <w:numFmt w:val="decimal"/>
      <w:lvlText w:val="%1."/>
      <w:lvlJc w:val="left"/>
      <w:pPr>
        <w:ind w:left="720" w:hanging="360"/>
      </w:pPr>
      <w:rPr>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B563E19"/>
    <w:multiLevelType w:val="hybridMultilevel"/>
    <w:tmpl w:val="E3802040"/>
    <w:lvl w:ilvl="0" w:tplc="040C000F">
      <w:start w:val="1"/>
      <w:numFmt w:val="decimal"/>
      <w:lvlText w:val="%1."/>
      <w:lvlJc w:val="left"/>
      <w:pPr>
        <w:ind w:left="786" w:hanging="360"/>
      </w:p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4">
    <w:nsid w:val="5ED26368"/>
    <w:multiLevelType w:val="hybridMultilevel"/>
    <w:tmpl w:val="BB1487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1CC085B"/>
    <w:multiLevelType w:val="hybridMultilevel"/>
    <w:tmpl w:val="87181A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63B0327"/>
    <w:multiLevelType w:val="hybridMultilevel"/>
    <w:tmpl w:val="C00E4A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9186068"/>
    <w:multiLevelType w:val="hybridMultilevel"/>
    <w:tmpl w:val="EE143BF8"/>
    <w:lvl w:ilvl="0" w:tplc="F02C5826">
      <w:start w:val="1"/>
      <w:numFmt w:val="decimal"/>
      <w:lvlText w:val="%1."/>
      <w:lvlJc w:val="left"/>
      <w:pPr>
        <w:ind w:left="720" w:hanging="360"/>
      </w:pPr>
      <w:rPr>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7DEF7B0B"/>
    <w:multiLevelType w:val="hybridMultilevel"/>
    <w:tmpl w:val="86F03398"/>
    <w:lvl w:ilvl="0" w:tplc="44F856A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1"/>
  </w:num>
  <w:num w:numId="4">
    <w:abstractNumId w:val="28"/>
  </w:num>
  <w:num w:numId="5">
    <w:abstractNumId w:val="0"/>
  </w:num>
  <w:num w:numId="6">
    <w:abstractNumId w:val="1"/>
  </w:num>
  <w:num w:numId="7">
    <w:abstractNumId w:val="2"/>
  </w:num>
  <w:num w:numId="8">
    <w:abstractNumId w:val="3"/>
  </w:num>
  <w:num w:numId="9">
    <w:abstractNumId w:val="16"/>
  </w:num>
  <w:num w:numId="10">
    <w:abstractNumId w:val="8"/>
  </w:num>
  <w:num w:numId="11">
    <w:abstractNumId w:val="21"/>
  </w:num>
  <w:num w:numId="12">
    <w:abstractNumId w:val="26"/>
  </w:num>
  <w:num w:numId="13">
    <w:abstractNumId w:val="15"/>
  </w:num>
  <w:num w:numId="14">
    <w:abstractNumId w:val="5"/>
  </w:num>
  <w:num w:numId="15">
    <w:abstractNumId w:val="7"/>
  </w:num>
  <w:num w:numId="16">
    <w:abstractNumId w:val="20"/>
  </w:num>
  <w:num w:numId="17">
    <w:abstractNumId w:val="24"/>
  </w:num>
  <w:num w:numId="18">
    <w:abstractNumId w:val="27"/>
  </w:num>
  <w:num w:numId="19">
    <w:abstractNumId w:val="22"/>
  </w:num>
  <w:num w:numId="20">
    <w:abstractNumId w:val="9"/>
  </w:num>
  <w:num w:numId="21">
    <w:abstractNumId w:val="6"/>
  </w:num>
  <w:num w:numId="22">
    <w:abstractNumId w:val="13"/>
  </w:num>
  <w:num w:numId="23">
    <w:abstractNumId w:val="17"/>
  </w:num>
  <w:num w:numId="24">
    <w:abstractNumId w:val="25"/>
  </w:num>
  <w:num w:numId="25">
    <w:abstractNumId w:val="4"/>
  </w:num>
  <w:num w:numId="26">
    <w:abstractNumId w:val="10"/>
  </w:num>
  <w:num w:numId="27">
    <w:abstractNumId w:val="14"/>
  </w:num>
  <w:num w:numId="28">
    <w:abstractNumId w:val="1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922"/>
    <w:rsid w:val="00012EAE"/>
    <w:rsid w:val="00030833"/>
    <w:rsid w:val="00051CFC"/>
    <w:rsid w:val="00064DEE"/>
    <w:rsid w:val="000A2DDE"/>
    <w:rsid w:val="000A6716"/>
    <w:rsid w:val="000C1989"/>
    <w:rsid w:val="000C6507"/>
    <w:rsid w:val="000D2972"/>
    <w:rsid w:val="000F492A"/>
    <w:rsid w:val="00112B03"/>
    <w:rsid w:val="00143653"/>
    <w:rsid w:val="0014530C"/>
    <w:rsid w:val="00152B31"/>
    <w:rsid w:val="00170A29"/>
    <w:rsid w:val="00181111"/>
    <w:rsid w:val="001859CD"/>
    <w:rsid w:val="00207116"/>
    <w:rsid w:val="00207C98"/>
    <w:rsid w:val="00217E63"/>
    <w:rsid w:val="00226212"/>
    <w:rsid w:val="00281CA9"/>
    <w:rsid w:val="002B0CC3"/>
    <w:rsid w:val="002D7766"/>
    <w:rsid w:val="002E74BA"/>
    <w:rsid w:val="00336568"/>
    <w:rsid w:val="0035178E"/>
    <w:rsid w:val="00365CDC"/>
    <w:rsid w:val="00375B2B"/>
    <w:rsid w:val="00383ED8"/>
    <w:rsid w:val="00393F2F"/>
    <w:rsid w:val="003B366D"/>
    <w:rsid w:val="0045732A"/>
    <w:rsid w:val="004B1D64"/>
    <w:rsid w:val="004B214A"/>
    <w:rsid w:val="004C64FA"/>
    <w:rsid w:val="004D3BDE"/>
    <w:rsid w:val="004D5F9F"/>
    <w:rsid w:val="004E6F90"/>
    <w:rsid w:val="00530668"/>
    <w:rsid w:val="00535E79"/>
    <w:rsid w:val="005517E6"/>
    <w:rsid w:val="00572877"/>
    <w:rsid w:val="00573A28"/>
    <w:rsid w:val="005D2EE2"/>
    <w:rsid w:val="005E1C95"/>
    <w:rsid w:val="00605312"/>
    <w:rsid w:val="00614F4C"/>
    <w:rsid w:val="00620920"/>
    <w:rsid w:val="00623B58"/>
    <w:rsid w:val="00650DC4"/>
    <w:rsid w:val="006725FF"/>
    <w:rsid w:val="006A53B2"/>
    <w:rsid w:val="00712453"/>
    <w:rsid w:val="0071486B"/>
    <w:rsid w:val="00764358"/>
    <w:rsid w:val="0076722B"/>
    <w:rsid w:val="00784E9E"/>
    <w:rsid w:val="007A7ECD"/>
    <w:rsid w:val="007F5415"/>
    <w:rsid w:val="008876EA"/>
    <w:rsid w:val="008B6B7A"/>
    <w:rsid w:val="008D0F22"/>
    <w:rsid w:val="008D1348"/>
    <w:rsid w:val="0091430A"/>
    <w:rsid w:val="009158EE"/>
    <w:rsid w:val="00936E82"/>
    <w:rsid w:val="0094025C"/>
    <w:rsid w:val="00962B4C"/>
    <w:rsid w:val="0097756D"/>
    <w:rsid w:val="009D5779"/>
    <w:rsid w:val="00A51576"/>
    <w:rsid w:val="00A64359"/>
    <w:rsid w:val="00A77F85"/>
    <w:rsid w:val="00A829D2"/>
    <w:rsid w:val="00AC6C7A"/>
    <w:rsid w:val="00AC7ADB"/>
    <w:rsid w:val="00AD2319"/>
    <w:rsid w:val="00B15132"/>
    <w:rsid w:val="00B24EDA"/>
    <w:rsid w:val="00B40031"/>
    <w:rsid w:val="00B4488E"/>
    <w:rsid w:val="00B71EC7"/>
    <w:rsid w:val="00B72D30"/>
    <w:rsid w:val="00B73F49"/>
    <w:rsid w:val="00B806EE"/>
    <w:rsid w:val="00B9102F"/>
    <w:rsid w:val="00B9616D"/>
    <w:rsid w:val="00BA069E"/>
    <w:rsid w:val="00BA3AEC"/>
    <w:rsid w:val="00BC3918"/>
    <w:rsid w:val="00BF2941"/>
    <w:rsid w:val="00C12756"/>
    <w:rsid w:val="00C637C4"/>
    <w:rsid w:val="00C77CD2"/>
    <w:rsid w:val="00C92753"/>
    <w:rsid w:val="00C9501A"/>
    <w:rsid w:val="00CA49E2"/>
    <w:rsid w:val="00CA6674"/>
    <w:rsid w:val="00CB75B8"/>
    <w:rsid w:val="00CB781B"/>
    <w:rsid w:val="00CE0E37"/>
    <w:rsid w:val="00D26B75"/>
    <w:rsid w:val="00D50C72"/>
    <w:rsid w:val="00D86CF8"/>
    <w:rsid w:val="00DB577A"/>
    <w:rsid w:val="00DC5AA0"/>
    <w:rsid w:val="00DD6C6D"/>
    <w:rsid w:val="00EA043C"/>
    <w:rsid w:val="00EA3DB7"/>
    <w:rsid w:val="00EA53EA"/>
    <w:rsid w:val="00EE176D"/>
    <w:rsid w:val="00EF53A0"/>
    <w:rsid w:val="00F272D7"/>
    <w:rsid w:val="00F662A4"/>
    <w:rsid w:val="00F66922"/>
    <w:rsid w:val="00F72E21"/>
    <w:rsid w:val="00F755A2"/>
    <w:rsid w:val="00FA6FE2"/>
    <w:rsid w:val="00FC040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1"/>
    <o:shapelayout v:ext="edit">
      <o:idmap v:ext="edit" data="1"/>
    </o:shapelayout>
  </w:shapeDefaults>
  <w:decimalSymbol w:val="."/>
  <w:listSeparator w:val=","/>
  <w14:docId w14:val="7A88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AEC"/>
  </w:style>
  <w:style w:type="paragraph" w:styleId="Titre1">
    <w:name w:val="heading 1"/>
    <w:basedOn w:val="Normal"/>
    <w:next w:val="Normal"/>
    <w:link w:val="Titre1Car"/>
    <w:uiPriority w:val="9"/>
    <w:qFormat/>
    <w:rsid w:val="000C6507"/>
    <w:pPr>
      <w:spacing w:before="600" w:after="80"/>
      <w:ind w:firstLine="0"/>
      <w:jc w:val="center"/>
      <w:outlineLvl w:val="0"/>
    </w:pPr>
    <w:rPr>
      <w:rFonts w:asciiTheme="majorHAnsi" w:eastAsiaTheme="majorEastAsia" w:hAnsiTheme="majorHAnsi" w:cstheme="majorBidi"/>
      <w:b/>
      <w:bCs/>
      <w:color w:val="365F91" w:themeColor="accent1" w:themeShade="BF"/>
      <w:sz w:val="32"/>
      <w:szCs w:val="24"/>
      <w:u w:val="single"/>
    </w:rPr>
  </w:style>
  <w:style w:type="paragraph" w:styleId="Titre2">
    <w:name w:val="heading 2"/>
    <w:basedOn w:val="Normal"/>
    <w:next w:val="Normal"/>
    <w:link w:val="Titre2Car"/>
    <w:uiPriority w:val="9"/>
    <w:unhideWhenUsed/>
    <w:qFormat/>
    <w:rsid w:val="00DB577A"/>
    <w:pPr>
      <w:ind w:firstLine="0"/>
      <w:outlineLvl w:val="1"/>
    </w:pPr>
    <w:rPr>
      <w:rFonts w:asciiTheme="majorHAnsi" w:eastAsiaTheme="majorEastAsia" w:hAnsiTheme="majorHAnsi" w:cstheme="majorBidi"/>
      <w:color w:val="365F91" w:themeColor="accent1" w:themeShade="BF"/>
      <w:sz w:val="28"/>
      <w:szCs w:val="24"/>
      <w:u w:val="single"/>
    </w:rPr>
  </w:style>
  <w:style w:type="paragraph" w:styleId="Titre3">
    <w:name w:val="heading 3"/>
    <w:basedOn w:val="Normal"/>
    <w:next w:val="Normal"/>
    <w:link w:val="Titre3Car"/>
    <w:uiPriority w:val="9"/>
    <w:unhideWhenUsed/>
    <w:qFormat/>
    <w:rsid w:val="00BA3AEC"/>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unhideWhenUsed/>
    <w:qFormat/>
    <w:rsid w:val="00BA3AEC"/>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unhideWhenUsed/>
    <w:qFormat/>
    <w:rsid w:val="00BA3AEC"/>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unhideWhenUsed/>
    <w:qFormat/>
    <w:rsid w:val="00BA3AEC"/>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unhideWhenUsed/>
    <w:qFormat/>
    <w:rsid w:val="00BA3AEC"/>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unhideWhenUsed/>
    <w:qFormat/>
    <w:rsid w:val="00BA3AEC"/>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BA3AEC"/>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6507"/>
    <w:rPr>
      <w:rFonts w:asciiTheme="majorHAnsi" w:eastAsiaTheme="majorEastAsia" w:hAnsiTheme="majorHAnsi" w:cstheme="majorBidi"/>
      <w:b/>
      <w:bCs/>
      <w:color w:val="365F91" w:themeColor="accent1" w:themeShade="BF"/>
      <w:sz w:val="32"/>
      <w:szCs w:val="24"/>
      <w:u w:val="single"/>
    </w:rPr>
  </w:style>
  <w:style w:type="character" w:customStyle="1" w:styleId="Titre2Car">
    <w:name w:val="Titre 2 Car"/>
    <w:basedOn w:val="Policepardfaut"/>
    <w:link w:val="Titre2"/>
    <w:uiPriority w:val="9"/>
    <w:rsid w:val="00DB577A"/>
    <w:rPr>
      <w:rFonts w:asciiTheme="majorHAnsi" w:eastAsiaTheme="majorEastAsia" w:hAnsiTheme="majorHAnsi" w:cstheme="majorBidi"/>
      <w:color w:val="365F91" w:themeColor="accent1" w:themeShade="BF"/>
      <w:sz w:val="28"/>
      <w:szCs w:val="24"/>
      <w:u w:val="single"/>
    </w:rPr>
  </w:style>
  <w:style w:type="character" w:customStyle="1" w:styleId="Titre3Car">
    <w:name w:val="Titre 3 Car"/>
    <w:basedOn w:val="Policepardfaut"/>
    <w:link w:val="Titre3"/>
    <w:uiPriority w:val="9"/>
    <w:rsid w:val="00BA3AEC"/>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rsid w:val="00BA3AEC"/>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rsid w:val="00BA3AEC"/>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rsid w:val="00BA3AEC"/>
    <w:rPr>
      <w:rFonts w:asciiTheme="majorHAnsi" w:eastAsiaTheme="majorEastAsia" w:hAnsiTheme="majorHAnsi" w:cstheme="majorBidi"/>
      <w:i/>
      <w:iCs/>
      <w:color w:val="4F81BD" w:themeColor="accent1"/>
    </w:rPr>
  </w:style>
  <w:style w:type="paragraph" w:styleId="Sansinterligne">
    <w:name w:val="No Spacing"/>
    <w:basedOn w:val="Normal"/>
    <w:link w:val="SansinterligneCar"/>
    <w:uiPriority w:val="1"/>
    <w:qFormat/>
    <w:rsid w:val="004E6F90"/>
    <w:pPr>
      <w:ind w:firstLine="0"/>
    </w:pPr>
    <w:rPr>
      <w:sz w:val="24"/>
    </w:rPr>
  </w:style>
  <w:style w:type="character" w:customStyle="1" w:styleId="SansinterligneCar">
    <w:name w:val="Sans interligne Car"/>
    <w:basedOn w:val="Policepardfaut"/>
    <w:link w:val="Sansinterligne"/>
    <w:uiPriority w:val="1"/>
    <w:rsid w:val="004E6F90"/>
    <w:rPr>
      <w:sz w:val="24"/>
    </w:rPr>
  </w:style>
  <w:style w:type="paragraph" w:styleId="Paragraphedeliste">
    <w:name w:val="List Paragraph"/>
    <w:basedOn w:val="Normal"/>
    <w:uiPriority w:val="34"/>
    <w:qFormat/>
    <w:rsid w:val="00BA3AEC"/>
    <w:pPr>
      <w:ind w:left="720"/>
      <w:contextualSpacing/>
    </w:pPr>
  </w:style>
  <w:style w:type="paragraph" w:customStyle="1" w:styleId="Style1">
    <w:name w:val="Style1"/>
    <w:basedOn w:val="Normal"/>
    <w:link w:val="Style1Car"/>
    <w:rsid w:val="0045732A"/>
    <w:pPr>
      <w:pageBreakBefore/>
    </w:pPr>
    <w:rPr>
      <w:i/>
      <w:color w:val="215868" w:themeColor="accent5" w:themeShade="80"/>
      <w:sz w:val="30"/>
      <w:szCs w:val="20"/>
      <w:u w:val="single"/>
    </w:rPr>
  </w:style>
  <w:style w:type="character" w:customStyle="1" w:styleId="Style1Car">
    <w:name w:val="Style1 Car"/>
    <w:basedOn w:val="Policepardfaut"/>
    <w:link w:val="Style1"/>
    <w:rsid w:val="0045732A"/>
    <w:rPr>
      <w:i/>
      <w:color w:val="215868" w:themeColor="accent5" w:themeShade="80"/>
      <w:sz w:val="30"/>
      <w:szCs w:val="20"/>
      <w:u w:val="single"/>
    </w:rPr>
  </w:style>
  <w:style w:type="paragraph" w:customStyle="1" w:styleId="Style2">
    <w:name w:val="Style2"/>
    <w:basedOn w:val="Normal"/>
    <w:link w:val="Style2Car"/>
    <w:rsid w:val="0045732A"/>
    <w:rPr>
      <w:b/>
      <w:color w:val="943634" w:themeColor="accent2" w:themeShade="BF"/>
      <w:sz w:val="36"/>
    </w:rPr>
  </w:style>
  <w:style w:type="character" w:customStyle="1" w:styleId="Style2Car">
    <w:name w:val="Style2 Car"/>
    <w:basedOn w:val="Policepardfaut"/>
    <w:link w:val="Style2"/>
    <w:rsid w:val="0045732A"/>
    <w:rPr>
      <w:rFonts w:ascii="Times New Roman" w:hAnsi="Times New Roman"/>
      <w:b/>
      <w:color w:val="943634" w:themeColor="accent2" w:themeShade="BF"/>
      <w:sz w:val="36"/>
    </w:rPr>
  </w:style>
  <w:style w:type="paragraph" w:customStyle="1" w:styleId="Style3">
    <w:name w:val="Style3"/>
    <w:basedOn w:val="Titre1"/>
    <w:link w:val="Style3Car"/>
    <w:rsid w:val="0045732A"/>
    <w:pPr>
      <w:pageBreakBefore/>
    </w:pPr>
    <w:rPr>
      <w:color w:val="7F7F7F" w:themeColor="text1" w:themeTint="80"/>
      <w:sz w:val="24"/>
    </w:rPr>
  </w:style>
  <w:style w:type="character" w:customStyle="1" w:styleId="Style3Car">
    <w:name w:val="Style3 Car"/>
    <w:basedOn w:val="Titre1Car"/>
    <w:link w:val="Style3"/>
    <w:rsid w:val="0045732A"/>
    <w:rPr>
      <w:rFonts w:asciiTheme="majorHAnsi" w:eastAsiaTheme="majorEastAsia" w:hAnsiTheme="majorHAnsi" w:cstheme="majorBidi"/>
      <w:b/>
      <w:bCs/>
      <w:color w:val="7F7F7F" w:themeColor="text1" w:themeTint="80"/>
      <w:sz w:val="24"/>
      <w:szCs w:val="24"/>
      <w:u w:val="single"/>
    </w:rPr>
  </w:style>
  <w:style w:type="paragraph" w:customStyle="1" w:styleId="Style4">
    <w:name w:val="Style4"/>
    <w:basedOn w:val="Titre2"/>
    <w:link w:val="Style4Car"/>
    <w:rsid w:val="0045732A"/>
    <w:rPr>
      <w14:shadow w14:blurRad="50800" w14:dist="38100" w14:dir="2700000" w14:sx="100000" w14:sy="100000" w14:kx="0" w14:ky="0" w14:algn="tl">
        <w14:srgbClr w14:val="000000">
          <w14:alpha w14:val="60000"/>
        </w14:srgbClr>
      </w14:shadow>
    </w:rPr>
  </w:style>
  <w:style w:type="character" w:customStyle="1" w:styleId="Style4Car">
    <w:name w:val="Style4 Car"/>
    <w:basedOn w:val="Titre2Car"/>
    <w:link w:val="Style4"/>
    <w:rsid w:val="0045732A"/>
    <w:rPr>
      <w:rFonts w:asciiTheme="majorHAnsi" w:eastAsiaTheme="majorEastAsia" w:hAnsiTheme="majorHAnsi" w:cstheme="majorBidi"/>
      <w:i w:val="0"/>
      <w:color w:val="365F91" w:themeColor="accent1" w:themeShade="BF"/>
      <w:sz w:val="28"/>
      <w:szCs w:val="24"/>
      <w:u w:val="single"/>
      <w14:shadow w14:blurRad="50800" w14:dist="38100" w14:dir="2700000" w14:sx="100000" w14:sy="100000" w14:kx="0" w14:ky="0" w14:algn="tl">
        <w14:srgbClr w14:val="000000">
          <w14:alpha w14:val="60000"/>
        </w14:srgbClr>
      </w14:shadow>
    </w:rPr>
  </w:style>
  <w:style w:type="paragraph" w:customStyle="1" w:styleId="Style5">
    <w:name w:val="Style5"/>
    <w:basedOn w:val="Normal"/>
    <w:link w:val="Style5Car"/>
    <w:rsid w:val="0045732A"/>
    <w:rPr>
      <w:smallCaps/>
      <w:color w:val="943634" w:themeColor="accent2" w:themeShade="BF"/>
      <w:sz w:val="26"/>
      <w:szCs w:val="20"/>
    </w:rPr>
  </w:style>
  <w:style w:type="character" w:customStyle="1" w:styleId="Style5Car">
    <w:name w:val="Style5 Car"/>
    <w:basedOn w:val="Policepardfaut"/>
    <w:link w:val="Style5"/>
    <w:rsid w:val="0045732A"/>
    <w:rPr>
      <w:smallCaps/>
      <w:color w:val="943634" w:themeColor="accent2" w:themeShade="BF"/>
      <w:sz w:val="26"/>
      <w:szCs w:val="20"/>
    </w:rPr>
  </w:style>
  <w:style w:type="paragraph" w:customStyle="1" w:styleId="stylefigure">
    <w:name w:val="stylefigure"/>
    <w:basedOn w:val="Normal"/>
    <w:link w:val="stylefigureCar"/>
    <w:rsid w:val="0045732A"/>
    <w:pPr>
      <w:keepNext/>
      <w:jc w:val="center"/>
    </w:pPr>
    <w:rPr>
      <w:b/>
      <w:bCs/>
      <w:sz w:val="20"/>
      <w:szCs w:val="20"/>
      <w:u w:val="single"/>
    </w:rPr>
  </w:style>
  <w:style w:type="character" w:customStyle="1" w:styleId="stylefigureCar">
    <w:name w:val="stylefigure Car"/>
    <w:basedOn w:val="Policepardfaut"/>
    <w:link w:val="stylefigure"/>
    <w:rsid w:val="0045732A"/>
    <w:rPr>
      <w:b/>
      <w:bCs/>
      <w:sz w:val="20"/>
      <w:szCs w:val="20"/>
      <w:u w:val="single"/>
    </w:rPr>
  </w:style>
  <w:style w:type="character" w:customStyle="1" w:styleId="Titre7Car">
    <w:name w:val="Titre 7 Car"/>
    <w:basedOn w:val="Policepardfaut"/>
    <w:link w:val="Titre7"/>
    <w:uiPriority w:val="9"/>
    <w:rsid w:val="00BA3AEC"/>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rsid w:val="00BA3AEC"/>
    <w:rPr>
      <w:rFonts w:asciiTheme="majorHAnsi" w:eastAsiaTheme="majorEastAsia" w:hAnsiTheme="majorHAnsi" w:cstheme="majorBidi"/>
      <w:b/>
      <w:bCs/>
      <w:i/>
      <w:iCs/>
      <w:color w:val="9BBB59" w:themeColor="accent3"/>
      <w:sz w:val="20"/>
      <w:szCs w:val="20"/>
    </w:rPr>
  </w:style>
  <w:style w:type="paragraph" w:styleId="Lgende">
    <w:name w:val="caption"/>
    <w:basedOn w:val="Normal"/>
    <w:next w:val="Normal"/>
    <w:uiPriority w:val="35"/>
    <w:unhideWhenUsed/>
    <w:qFormat/>
    <w:rsid w:val="00BA3AEC"/>
    <w:rPr>
      <w:b/>
      <w:bCs/>
      <w:sz w:val="18"/>
      <w:szCs w:val="18"/>
    </w:rPr>
  </w:style>
  <w:style w:type="character" w:styleId="Titredulivre">
    <w:name w:val="Book Title"/>
    <w:basedOn w:val="Policepardfaut"/>
    <w:uiPriority w:val="33"/>
    <w:qFormat/>
    <w:rsid w:val="00BA3AEC"/>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BA3AEC"/>
    <w:pPr>
      <w:outlineLvl w:val="9"/>
    </w:pPr>
    <w:rPr>
      <w:lang w:bidi="en-US"/>
    </w:rPr>
  </w:style>
  <w:style w:type="character" w:customStyle="1" w:styleId="Titre9Car">
    <w:name w:val="Titre 9 Car"/>
    <w:basedOn w:val="Policepardfaut"/>
    <w:link w:val="Titre9"/>
    <w:uiPriority w:val="9"/>
    <w:semiHidden/>
    <w:rsid w:val="00BA3AEC"/>
    <w:rPr>
      <w:rFonts w:asciiTheme="majorHAnsi" w:eastAsiaTheme="majorEastAsia" w:hAnsiTheme="majorHAnsi" w:cstheme="majorBidi"/>
      <w:i/>
      <w:iCs/>
      <w:color w:val="9BBB59" w:themeColor="accent3"/>
      <w:sz w:val="20"/>
      <w:szCs w:val="20"/>
    </w:rPr>
  </w:style>
  <w:style w:type="paragraph" w:styleId="Titre">
    <w:name w:val="Title"/>
    <w:basedOn w:val="Normal"/>
    <w:next w:val="Normal"/>
    <w:link w:val="TitreCar"/>
    <w:uiPriority w:val="10"/>
    <w:qFormat/>
    <w:rsid w:val="00BA3AE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BA3AEC"/>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BA3AE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BA3AEC"/>
    <w:rPr>
      <w:i/>
      <w:iCs/>
      <w:sz w:val="24"/>
      <w:szCs w:val="24"/>
    </w:rPr>
  </w:style>
  <w:style w:type="character" w:styleId="lev">
    <w:name w:val="Strong"/>
    <w:basedOn w:val="Policepardfaut"/>
    <w:uiPriority w:val="22"/>
    <w:qFormat/>
    <w:rsid w:val="00BA3AEC"/>
    <w:rPr>
      <w:b/>
      <w:bCs/>
      <w:spacing w:val="0"/>
    </w:rPr>
  </w:style>
  <w:style w:type="character" w:styleId="Accentuation">
    <w:name w:val="Emphasis"/>
    <w:uiPriority w:val="20"/>
    <w:qFormat/>
    <w:rsid w:val="00BA3AEC"/>
    <w:rPr>
      <w:b/>
      <w:bCs/>
      <w:i/>
      <w:iCs/>
      <w:color w:val="5A5A5A" w:themeColor="text1" w:themeTint="A5"/>
    </w:rPr>
  </w:style>
  <w:style w:type="paragraph" w:styleId="Citation">
    <w:name w:val="Quote"/>
    <w:basedOn w:val="Normal"/>
    <w:next w:val="Normal"/>
    <w:link w:val="CitationCar"/>
    <w:uiPriority w:val="29"/>
    <w:qFormat/>
    <w:rsid w:val="00BA3AE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BA3AE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BA3AE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BA3AEC"/>
    <w:rPr>
      <w:rFonts w:asciiTheme="majorHAnsi" w:eastAsiaTheme="majorEastAsia" w:hAnsiTheme="majorHAnsi" w:cstheme="majorBidi"/>
      <w:i/>
      <w:iCs/>
      <w:color w:val="FFFFFF" w:themeColor="background1"/>
      <w:sz w:val="24"/>
      <w:szCs w:val="24"/>
      <w:shd w:val="clear" w:color="auto" w:fill="4F81BD" w:themeFill="accent1"/>
    </w:rPr>
  </w:style>
  <w:style w:type="character" w:styleId="Accentuationdiscrte">
    <w:name w:val="Subtle Emphasis"/>
    <w:uiPriority w:val="19"/>
    <w:qFormat/>
    <w:rsid w:val="00BA3AEC"/>
    <w:rPr>
      <w:i/>
      <w:iCs/>
      <w:color w:val="5A5A5A" w:themeColor="text1" w:themeTint="A5"/>
    </w:rPr>
  </w:style>
  <w:style w:type="character" w:styleId="Forteaccentuation">
    <w:name w:val="Intense Emphasis"/>
    <w:uiPriority w:val="21"/>
    <w:qFormat/>
    <w:rsid w:val="00BA3AEC"/>
    <w:rPr>
      <w:b/>
      <w:bCs/>
      <w:i/>
      <w:iCs/>
      <w:color w:val="4F81BD" w:themeColor="accent1"/>
      <w:sz w:val="22"/>
      <w:szCs w:val="22"/>
    </w:rPr>
  </w:style>
  <w:style w:type="character" w:styleId="Rfrenceple">
    <w:name w:val="Subtle Reference"/>
    <w:uiPriority w:val="31"/>
    <w:qFormat/>
    <w:rsid w:val="00BA3AEC"/>
    <w:rPr>
      <w:color w:val="auto"/>
      <w:u w:val="single" w:color="9BBB59" w:themeColor="accent3"/>
    </w:rPr>
  </w:style>
  <w:style w:type="character" w:styleId="Rfrenceintense">
    <w:name w:val="Intense Reference"/>
    <w:basedOn w:val="Policepardfaut"/>
    <w:uiPriority w:val="32"/>
    <w:qFormat/>
    <w:rsid w:val="00BA3AEC"/>
    <w:rPr>
      <w:b/>
      <w:bCs/>
      <w:color w:val="76923C" w:themeColor="accent3" w:themeShade="BF"/>
      <w:u w:val="single" w:color="9BBB59" w:themeColor="accent3"/>
    </w:rPr>
  </w:style>
  <w:style w:type="paragraph" w:styleId="Textedebulles">
    <w:name w:val="Balloon Text"/>
    <w:basedOn w:val="Normal"/>
    <w:link w:val="TextedebullesCar"/>
    <w:uiPriority w:val="99"/>
    <w:semiHidden/>
    <w:unhideWhenUsed/>
    <w:rsid w:val="004D5F9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D5F9F"/>
    <w:rPr>
      <w:rFonts w:ascii="Lucida Grande" w:hAnsi="Lucida Grande" w:cs="Lucida Grande"/>
      <w:sz w:val="18"/>
      <w:szCs w:val="18"/>
    </w:rPr>
  </w:style>
  <w:style w:type="character" w:styleId="Textedelespacerserv">
    <w:name w:val="Placeholder Text"/>
    <w:basedOn w:val="Policepardfaut"/>
    <w:uiPriority w:val="99"/>
    <w:semiHidden/>
    <w:rsid w:val="004D5F9F"/>
    <w:rPr>
      <w:color w:val="808080"/>
    </w:rPr>
  </w:style>
  <w:style w:type="table" w:styleId="Grille">
    <w:name w:val="Table Grid"/>
    <w:basedOn w:val="TableauNormal"/>
    <w:uiPriority w:val="59"/>
    <w:rsid w:val="00C637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AEC"/>
  </w:style>
  <w:style w:type="paragraph" w:styleId="Titre1">
    <w:name w:val="heading 1"/>
    <w:basedOn w:val="Normal"/>
    <w:next w:val="Normal"/>
    <w:link w:val="Titre1Car"/>
    <w:uiPriority w:val="9"/>
    <w:qFormat/>
    <w:rsid w:val="000C6507"/>
    <w:pPr>
      <w:spacing w:before="600" w:after="80"/>
      <w:ind w:firstLine="0"/>
      <w:jc w:val="center"/>
      <w:outlineLvl w:val="0"/>
    </w:pPr>
    <w:rPr>
      <w:rFonts w:asciiTheme="majorHAnsi" w:eastAsiaTheme="majorEastAsia" w:hAnsiTheme="majorHAnsi" w:cstheme="majorBidi"/>
      <w:b/>
      <w:bCs/>
      <w:color w:val="365F91" w:themeColor="accent1" w:themeShade="BF"/>
      <w:sz w:val="32"/>
      <w:szCs w:val="24"/>
      <w:u w:val="single"/>
    </w:rPr>
  </w:style>
  <w:style w:type="paragraph" w:styleId="Titre2">
    <w:name w:val="heading 2"/>
    <w:basedOn w:val="Normal"/>
    <w:next w:val="Normal"/>
    <w:link w:val="Titre2Car"/>
    <w:uiPriority w:val="9"/>
    <w:unhideWhenUsed/>
    <w:qFormat/>
    <w:rsid w:val="00DB577A"/>
    <w:pPr>
      <w:ind w:firstLine="0"/>
      <w:outlineLvl w:val="1"/>
    </w:pPr>
    <w:rPr>
      <w:rFonts w:asciiTheme="majorHAnsi" w:eastAsiaTheme="majorEastAsia" w:hAnsiTheme="majorHAnsi" w:cstheme="majorBidi"/>
      <w:color w:val="365F91" w:themeColor="accent1" w:themeShade="BF"/>
      <w:sz w:val="28"/>
      <w:szCs w:val="24"/>
      <w:u w:val="single"/>
    </w:rPr>
  </w:style>
  <w:style w:type="paragraph" w:styleId="Titre3">
    <w:name w:val="heading 3"/>
    <w:basedOn w:val="Normal"/>
    <w:next w:val="Normal"/>
    <w:link w:val="Titre3Car"/>
    <w:uiPriority w:val="9"/>
    <w:unhideWhenUsed/>
    <w:qFormat/>
    <w:rsid w:val="00BA3AEC"/>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unhideWhenUsed/>
    <w:qFormat/>
    <w:rsid w:val="00BA3AEC"/>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unhideWhenUsed/>
    <w:qFormat/>
    <w:rsid w:val="00BA3AEC"/>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unhideWhenUsed/>
    <w:qFormat/>
    <w:rsid w:val="00BA3AEC"/>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unhideWhenUsed/>
    <w:qFormat/>
    <w:rsid w:val="00BA3AEC"/>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unhideWhenUsed/>
    <w:qFormat/>
    <w:rsid w:val="00BA3AEC"/>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BA3AEC"/>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6507"/>
    <w:rPr>
      <w:rFonts w:asciiTheme="majorHAnsi" w:eastAsiaTheme="majorEastAsia" w:hAnsiTheme="majorHAnsi" w:cstheme="majorBidi"/>
      <w:b/>
      <w:bCs/>
      <w:color w:val="365F91" w:themeColor="accent1" w:themeShade="BF"/>
      <w:sz w:val="32"/>
      <w:szCs w:val="24"/>
      <w:u w:val="single"/>
    </w:rPr>
  </w:style>
  <w:style w:type="character" w:customStyle="1" w:styleId="Titre2Car">
    <w:name w:val="Titre 2 Car"/>
    <w:basedOn w:val="Policepardfaut"/>
    <w:link w:val="Titre2"/>
    <w:uiPriority w:val="9"/>
    <w:rsid w:val="00DB577A"/>
    <w:rPr>
      <w:rFonts w:asciiTheme="majorHAnsi" w:eastAsiaTheme="majorEastAsia" w:hAnsiTheme="majorHAnsi" w:cstheme="majorBidi"/>
      <w:color w:val="365F91" w:themeColor="accent1" w:themeShade="BF"/>
      <w:sz w:val="28"/>
      <w:szCs w:val="24"/>
      <w:u w:val="single"/>
    </w:rPr>
  </w:style>
  <w:style w:type="character" w:customStyle="1" w:styleId="Titre3Car">
    <w:name w:val="Titre 3 Car"/>
    <w:basedOn w:val="Policepardfaut"/>
    <w:link w:val="Titre3"/>
    <w:uiPriority w:val="9"/>
    <w:rsid w:val="00BA3AEC"/>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rsid w:val="00BA3AEC"/>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rsid w:val="00BA3AEC"/>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rsid w:val="00BA3AEC"/>
    <w:rPr>
      <w:rFonts w:asciiTheme="majorHAnsi" w:eastAsiaTheme="majorEastAsia" w:hAnsiTheme="majorHAnsi" w:cstheme="majorBidi"/>
      <w:i/>
      <w:iCs/>
      <w:color w:val="4F81BD" w:themeColor="accent1"/>
    </w:rPr>
  </w:style>
  <w:style w:type="paragraph" w:styleId="Sansinterligne">
    <w:name w:val="No Spacing"/>
    <w:basedOn w:val="Normal"/>
    <w:link w:val="SansinterligneCar"/>
    <w:uiPriority w:val="1"/>
    <w:qFormat/>
    <w:rsid w:val="004E6F90"/>
    <w:pPr>
      <w:ind w:firstLine="0"/>
    </w:pPr>
    <w:rPr>
      <w:sz w:val="24"/>
    </w:rPr>
  </w:style>
  <w:style w:type="character" w:customStyle="1" w:styleId="SansinterligneCar">
    <w:name w:val="Sans interligne Car"/>
    <w:basedOn w:val="Policepardfaut"/>
    <w:link w:val="Sansinterligne"/>
    <w:uiPriority w:val="1"/>
    <w:rsid w:val="004E6F90"/>
    <w:rPr>
      <w:sz w:val="24"/>
    </w:rPr>
  </w:style>
  <w:style w:type="paragraph" w:styleId="Paragraphedeliste">
    <w:name w:val="List Paragraph"/>
    <w:basedOn w:val="Normal"/>
    <w:uiPriority w:val="34"/>
    <w:qFormat/>
    <w:rsid w:val="00BA3AEC"/>
    <w:pPr>
      <w:ind w:left="720"/>
      <w:contextualSpacing/>
    </w:pPr>
  </w:style>
  <w:style w:type="paragraph" w:customStyle="1" w:styleId="Style1">
    <w:name w:val="Style1"/>
    <w:basedOn w:val="Normal"/>
    <w:link w:val="Style1Car"/>
    <w:rsid w:val="0045732A"/>
    <w:pPr>
      <w:pageBreakBefore/>
    </w:pPr>
    <w:rPr>
      <w:i/>
      <w:color w:val="215868" w:themeColor="accent5" w:themeShade="80"/>
      <w:sz w:val="30"/>
      <w:szCs w:val="20"/>
      <w:u w:val="single"/>
    </w:rPr>
  </w:style>
  <w:style w:type="character" w:customStyle="1" w:styleId="Style1Car">
    <w:name w:val="Style1 Car"/>
    <w:basedOn w:val="Policepardfaut"/>
    <w:link w:val="Style1"/>
    <w:rsid w:val="0045732A"/>
    <w:rPr>
      <w:i/>
      <w:color w:val="215868" w:themeColor="accent5" w:themeShade="80"/>
      <w:sz w:val="30"/>
      <w:szCs w:val="20"/>
      <w:u w:val="single"/>
    </w:rPr>
  </w:style>
  <w:style w:type="paragraph" w:customStyle="1" w:styleId="Style2">
    <w:name w:val="Style2"/>
    <w:basedOn w:val="Normal"/>
    <w:link w:val="Style2Car"/>
    <w:rsid w:val="0045732A"/>
    <w:rPr>
      <w:b/>
      <w:color w:val="943634" w:themeColor="accent2" w:themeShade="BF"/>
      <w:sz w:val="36"/>
    </w:rPr>
  </w:style>
  <w:style w:type="character" w:customStyle="1" w:styleId="Style2Car">
    <w:name w:val="Style2 Car"/>
    <w:basedOn w:val="Policepardfaut"/>
    <w:link w:val="Style2"/>
    <w:rsid w:val="0045732A"/>
    <w:rPr>
      <w:rFonts w:ascii="Times New Roman" w:hAnsi="Times New Roman"/>
      <w:b/>
      <w:color w:val="943634" w:themeColor="accent2" w:themeShade="BF"/>
      <w:sz w:val="36"/>
    </w:rPr>
  </w:style>
  <w:style w:type="paragraph" w:customStyle="1" w:styleId="Style3">
    <w:name w:val="Style3"/>
    <w:basedOn w:val="Titre1"/>
    <w:link w:val="Style3Car"/>
    <w:rsid w:val="0045732A"/>
    <w:pPr>
      <w:pageBreakBefore/>
    </w:pPr>
    <w:rPr>
      <w:color w:val="7F7F7F" w:themeColor="text1" w:themeTint="80"/>
      <w:sz w:val="24"/>
    </w:rPr>
  </w:style>
  <w:style w:type="character" w:customStyle="1" w:styleId="Style3Car">
    <w:name w:val="Style3 Car"/>
    <w:basedOn w:val="Titre1Car"/>
    <w:link w:val="Style3"/>
    <w:rsid w:val="0045732A"/>
    <w:rPr>
      <w:rFonts w:asciiTheme="majorHAnsi" w:eastAsiaTheme="majorEastAsia" w:hAnsiTheme="majorHAnsi" w:cstheme="majorBidi"/>
      <w:b/>
      <w:bCs/>
      <w:color w:val="7F7F7F" w:themeColor="text1" w:themeTint="80"/>
      <w:sz w:val="24"/>
      <w:szCs w:val="24"/>
      <w:u w:val="single"/>
    </w:rPr>
  </w:style>
  <w:style w:type="paragraph" w:customStyle="1" w:styleId="Style4">
    <w:name w:val="Style4"/>
    <w:basedOn w:val="Titre2"/>
    <w:link w:val="Style4Car"/>
    <w:rsid w:val="0045732A"/>
    <w:rPr>
      <w14:shadow w14:blurRad="50800" w14:dist="38100" w14:dir="2700000" w14:sx="100000" w14:sy="100000" w14:kx="0" w14:ky="0" w14:algn="tl">
        <w14:srgbClr w14:val="000000">
          <w14:alpha w14:val="60000"/>
        </w14:srgbClr>
      </w14:shadow>
    </w:rPr>
  </w:style>
  <w:style w:type="character" w:customStyle="1" w:styleId="Style4Car">
    <w:name w:val="Style4 Car"/>
    <w:basedOn w:val="Titre2Car"/>
    <w:link w:val="Style4"/>
    <w:rsid w:val="0045732A"/>
    <w:rPr>
      <w:rFonts w:asciiTheme="majorHAnsi" w:eastAsiaTheme="majorEastAsia" w:hAnsiTheme="majorHAnsi" w:cstheme="majorBidi"/>
      <w:i w:val="0"/>
      <w:color w:val="365F91" w:themeColor="accent1" w:themeShade="BF"/>
      <w:sz w:val="28"/>
      <w:szCs w:val="24"/>
      <w:u w:val="single"/>
      <w14:shadow w14:blurRad="50800" w14:dist="38100" w14:dir="2700000" w14:sx="100000" w14:sy="100000" w14:kx="0" w14:ky="0" w14:algn="tl">
        <w14:srgbClr w14:val="000000">
          <w14:alpha w14:val="60000"/>
        </w14:srgbClr>
      </w14:shadow>
    </w:rPr>
  </w:style>
  <w:style w:type="paragraph" w:customStyle="1" w:styleId="Style5">
    <w:name w:val="Style5"/>
    <w:basedOn w:val="Normal"/>
    <w:link w:val="Style5Car"/>
    <w:rsid w:val="0045732A"/>
    <w:rPr>
      <w:smallCaps/>
      <w:color w:val="943634" w:themeColor="accent2" w:themeShade="BF"/>
      <w:sz w:val="26"/>
      <w:szCs w:val="20"/>
    </w:rPr>
  </w:style>
  <w:style w:type="character" w:customStyle="1" w:styleId="Style5Car">
    <w:name w:val="Style5 Car"/>
    <w:basedOn w:val="Policepardfaut"/>
    <w:link w:val="Style5"/>
    <w:rsid w:val="0045732A"/>
    <w:rPr>
      <w:smallCaps/>
      <w:color w:val="943634" w:themeColor="accent2" w:themeShade="BF"/>
      <w:sz w:val="26"/>
      <w:szCs w:val="20"/>
    </w:rPr>
  </w:style>
  <w:style w:type="paragraph" w:customStyle="1" w:styleId="stylefigure">
    <w:name w:val="stylefigure"/>
    <w:basedOn w:val="Normal"/>
    <w:link w:val="stylefigureCar"/>
    <w:rsid w:val="0045732A"/>
    <w:pPr>
      <w:keepNext/>
      <w:jc w:val="center"/>
    </w:pPr>
    <w:rPr>
      <w:b/>
      <w:bCs/>
      <w:sz w:val="20"/>
      <w:szCs w:val="20"/>
      <w:u w:val="single"/>
    </w:rPr>
  </w:style>
  <w:style w:type="character" w:customStyle="1" w:styleId="stylefigureCar">
    <w:name w:val="stylefigure Car"/>
    <w:basedOn w:val="Policepardfaut"/>
    <w:link w:val="stylefigure"/>
    <w:rsid w:val="0045732A"/>
    <w:rPr>
      <w:b/>
      <w:bCs/>
      <w:sz w:val="20"/>
      <w:szCs w:val="20"/>
      <w:u w:val="single"/>
    </w:rPr>
  </w:style>
  <w:style w:type="character" w:customStyle="1" w:styleId="Titre7Car">
    <w:name w:val="Titre 7 Car"/>
    <w:basedOn w:val="Policepardfaut"/>
    <w:link w:val="Titre7"/>
    <w:uiPriority w:val="9"/>
    <w:rsid w:val="00BA3AEC"/>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rsid w:val="00BA3AEC"/>
    <w:rPr>
      <w:rFonts w:asciiTheme="majorHAnsi" w:eastAsiaTheme="majorEastAsia" w:hAnsiTheme="majorHAnsi" w:cstheme="majorBidi"/>
      <w:b/>
      <w:bCs/>
      <w:i/>
      <w:iCs/>
      <w:color w:val="9BBB59" w:themeColor="accent3"/>
      <w:sz w:val="20"/>
      <w:szCs w:val="20"/>
    </w:rPr>
  </w:style>
  <w:style w:type="paragraph" w:styleId="Lgende">
    <w:name w:val="caption"/>
    <w:basedOn w:val="Normal"/>
    <w:next w:val="Normal"/>
    <w:uiPriority w:val="35"/>
    <w:unhideWhenUsed/>
    <w:qFormat/>
    <w:rsid w:val="00BA3AEC"/>
    <w:rPr>
      <w:b/>
      <w:bCs/>
      <w:sz w:val="18"/>
      <w:szCs w:val="18"/>
    </w:rPr>
  </w:style>
  <w:style w:type="character" w:styleId="Titredulivre">
    <w:name w:val="Book Title"/>
    <w:basedOn w:val="Policepardfaut"/>
    <w:uiPriority w:val="33"/>
    <w:qFormat/>
    <w:rsid w:val="00BA3AEC"/>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BA3AEC"/>
    <w:pPr>
      <w:outlineLvl w:val="9"/>
    </w:pPr>
    <w:rPr>
      <w:lang w:bidi="en-US"/>
    </w:rPr>
  </w:style>
  <w:style w:type="character" w:customStyle="1" w:styleId="Titre9Car">
    <w:name w:val="Titre 9 Car"/>
    <w:basedOn w:val="Policepardfaut"/>
    <w:link w:val="Titre9"/>
    <w:uiPriority w:val="9"/>
    <w:semiHidden/>
    <w:rsid w:val="00BA3AEC"/>
    <w:rPr>
      <w:rFonts w:asciiTheme="majorHAnsi" w:eastAsiaTheme="majorEastAsia" w:hAnsiTheme="majorHAnsi" w:cstheme="majorBidi"/>
      <w:i/>
      <w:iCs/>
      <w:color w:val="9BBB59" w:themeColor="accent3"/>
      <w:sz w:val="20"/>
      <w:szCs w:val="20"/>
    </w:rPr>
  </w:style>
  <w:style w:type="paragraph" w:styleId="Titre">
    <w:name w:val="Title"/>
    <w:basedOn w:val="Normal"/>
    <w:next w:val="Normal"/>
    <w:link w:val="TitreCar"/>
    <w:uiPriority w:val="10"/>
    <w:qFormat/>
    <w:rsid w:val="00BA3AE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BA3AEC"/>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BA3AE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BA3AEC"/>
    <w:rPr>
      <w:i/>
      <w:iCs/>
      <w:sz w:val="24"/>
      <w:szCs w:val="24"/>
    </w:rPr>
  </w:style>
  <w:style w:type="character" w:styleId="lev">
    <w:name w:val="Strong"/>
    <w:basedOn w:val="Policepardfaut"/>
    <w:uiPriority w:val="22"/>
    <w:qFormat/>
    <w:rsid w:val="00BA3AEC"/>
    <w:rPr>
      <w:b/>
      <w:bCs/>
      <w:spacing w:val="0"/>
    </w:rPr>
  </w:style>
  <w:style w:type="character" w:styleId="Accentuation">
    <w:name w:val="Emphasis"/>
    <w:uiPriority w:val="20"/>
    <w:qFormat/>
    <w:rsid w:val="00BA3AEC"/>
    <w:rPr>
      <w:b/>
      <w:bCs/>
      <w:i/>
      <w:iCs/>
      <w:color w:val="5A5A5A" w:themeColor="text1" w:themeTint="A5"/>
    </w:rPr>
  </w:style>
  <w:style w:type="paragraph" w:styleId="Citation">
    <w:name w:val="Quote"/>
    <w:basedOn w:val="Normal"/>
    <w:next w:val="Normal"/>
    <w:link w:val="CitationCar"/>
    <w:uiPriority w:val="29"/>
    <w:qFormat/>
    <w:rsid w:val="00BA3AE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BA3AE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BA3AE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BA3AEC"/>
    <w:rPr>
      <w:rFonts w:asciiTheme="majorHAnsi" w:eastAsiaTheme="majorEastAsia" w:hAnsiTheme="majorHAnsi" w:cstheme="majorBidi"/>
      <w:i/>
      <w:iCs/>
      <w:color w:val="FFFFFF" w:themeColor="background1"/>
      <w:sz w:val="24"/>
      <w:szCs w:val="24"/>
      <w:shd w:val="clear" w:color="auto" w:fill="4F81BD" w:themeFill="accent1"/>
    </w:rPr>
  </w:style>
  <w:style w:type="character" w:styleId="Accentuationdiscrte">
    <w:name w:val="Subtle Emphasis"/>
    <w:uiPriority w:val="19"/>
    <w:qFormat/>
    <w:rsid w:val="00BA3AEC"/>
    <w:rPr>
      <w:i/>
      <w:iCs/>
      <w:color w:val="5A5A5A" w:themeColor="text1" w:themeTint="A5"/>
    </w:rPr>
  </w:style>
  <w:style w:type="character" w:styleId="Forteaccentuation">
    <w:name w:val="Intense Emphasis"/>
    <w:uiPriority w:val="21"/>
    <w:qFormat/>
    <w:rsid w:val="00BA3AEC"/>
    <w:rPr>
      <w:b/>
      <w:bCs/>
      <w:i/>
      <w:iCs/>
      <w:color w:val="4F81BD" w:themeColor="accent1"/>
      <w:sz w:val="22"/>
      <w:szCs w:val="22"/>
    </w:rPr>
  </w:style>
  <w:style w:type="character" w:styleId="Rfrenceple">
    <w:name w:val="Subtle Reference"/>
    <w:uiPriority w:val="31"/>
    <w:qFormat/>
    <w:rsid w:val="00BA3AEC"/>
    <w:rPr>
      <w:color w:val="auto"/>
      <w:u w:val="single" w:color="9BBB59" w:themeColor="accent3"/>
    </w:rPr>
  </w:style>
  <w:style w:type="character" w:styleId="Rfrenceintense">
    <w:name w:val="Intense Reference"/>
    <w:basedOn w:val="Policepardfaut"/>
    <w:uiPriority w:val="32"/>
    <w:qFormat/>
    <w:rsid w:val="00BA3AEC"/>
    <w:rPr>
      <w:b/>
      <w:bCs/>
      <w:color w:val="76923C" w:themeColor="accent3" w:themeShade="BF"/>
      <w:u w:val="single" w:color="9BBB59" w:themeColor="accent3"/>
    </w:rPr>
  </w:style>
  <w:style w:type="paragraph" w:styleId="Textedebulles">
    <w:name w:val="Balloon Text"/>
    <w:basedOn w:val="Normal"/>
    <w:link w:val="TextedebullesCar"/>
    <w:uiPriority w:val="99"/>
    <w:semiHidden/>
    <w:unhideWhenUsed/>
    <w:rsid w:val="004D5F9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D5F9F"/>
    <w:rPr>
      <w:rFonts w:ascii="Lucida Grande" w:hAnsi="Lucida Grande" w:cs="Lucida Grande"/>
      <w:sz w:val="18"/>
      <w:szCs w:val="18"/>
    </w:rPr>
  </w:style>
  <w:style w:type="character" w:styleId="Textedelespacerserv">
    <w:name w:val="Placeholder Text"/>
    <w:basedOn w:val="Policepardfaut"/>
    <w:uiPriority w:val="99"/>
    <w:semiHidden/>
    <w:rsid w:val="004D5F9F"/>
    <w:rPr>
      <w:color w:val="808080"/>
    </w:rPr>
  </w:style>
  <w:style w:type="table" w:styleId="Grille">
    <w:name w:val="Table Grid"/>
    <w:basedOn w:val="TableauNormal"/>
    <w:uiPriority w:val="59"/>
    <w:rsid w:val="00C637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41777">
      <w:bodyDiv w:val="1"/>
      <w:marLeft w:val="0"/>
      <w:marRight w:val="0"/>
      <w:marTop w:val="0"/>
      <w:marBottom w:val="0"/>
      <w:divBdr>
        <w:top w:val="none" w:sz="0" w:space="0" w:color="auto"/>
        <w:left w:val="none" w:sz="0" w:space="0" w:color="auto"/>
        <w:bottom w:val="none" w:sz="0" w:space="0" w:color="auto"/>
        <w:right w:val="none" w:sz="0" w:space="0" w:color="auto"/>
      </w:divBdr>
      <w:divsChild>
        <w:div w:id="1256936767">
          <w:marLeft w:val="0"/>
          <w:marRight w:val="0"/>
          <w:marTop w:val="0"/>
          <w:marBottom w:val="0"/>
          <w:divBdr>
            <w:top w:val="none" w:sz="0" w:space="0" w:color="auto"/>
            <w:left w:val="none" w:sz="0" w:space="0" w:color="auto"/>
            <w:bottom w:val="none" w:sz="0" w:space="0" w:color="auto"/>
            <w:right w:val="none" w:sz="0" w:space="0" w:color="auto"/>
          </w:divBdr>
          <w:divsChild>
            <w:div w:id="919481733">
              <w:marLeft w:val="0"/>
              <w:marRight w:val="0"/>
              <w:marTop w:val="0"/>
              <w:marBottom w:val="0"/>
              <w:divBdr>
                <w:top w:val="none" w:sz="0" w:space="0" w:color="auto"/>
                <w:left w:val="none" w:sz="0" w:space="0" w:color="auto"/>
                <w:bottom w:val="none" w:sz="0" w:space="0" w:color="auto"/>
                <w:right w:val="none" w:sz="0" w:space="0" w:color="auto"/>
              </w:divBdr>
              <w:divsChild>
                <w:div w:id="442653050">
                  <w:marLeft w:val="0"/>
                  <w:marRight w:val="0"/>
                  <w:marTop w:val="0"/>
                  <w:marBottom w:val="0"/>
                  <w:divBdr>
                    <w:top w:val="none" w:sz="0" w:space="0" w:color="auto"/>
                    <w:left w:val="none" w:sz="0" w:space="0" w:color="auto"/>
                    <w:bottom w:val="none" w:sz="0" w:space="0" w:color="auto"/>
                    <w:right w:val="none" w:sz="0" w:space="0" w:color="auto"/>
                  </w:divBdr>
                  <w:divsChild>
                    <w:div w:id="864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72961">
      <w:bodyDiv w:val="1"/>
      <w:marLeft w:val="0"/>
      <w:marRight w:val="0"/>
      <w:marTop w:val="0"/>
      <w:marBottom w:val="0"/>
      <w:divBdr>
        <w:top w:val="none" w:sz="0" w:space="0" w:color="auto"/>
        <w:left w:val="none" w:sz="0" w:space="0" w:color="auto"/>
        <w:bottom w:val="none" w:sz="0" w:space="0" w:color="auto"/>
        <w:right w:val="none" w:sz="0" w:space="0" w:color="auto"/>
      </w:divBdr>
      <w:divsChild>
        <w:div w:id="368379059">
          <w:marLeft w:val="0"/>
          <w:marRight w:val="0"/>
          <w:marTop w:val="0"/>
          <w:marBottom w:val="0"/>
          <w:divBdr>
            <w:top w:val="none" w:sz="0" w:space="0" w:color="auto"/>
            <w:left w:val="none" w:sz="0" w:space="0" w:color="auto"/>
            <w:bottom w:val="none" w:sz="0" w:space="0" w:color="auto"/>
            <w:right w:val="none" w:sz="0" w:space="0" w:color="auto"/>
          </w:divBdr>
          <w:divsChild>
            <w:div w:id="758209713">
              <w:marLeft w:val="0"/>
              <w:marRight w:val="0"/>
              <w:marTop w:val="0"/>
              <w:marBottom w:val="0"/>
              <w:divBdr>
                <w:top w:val="none" w:sz="0" w:space="0" w:color="auto"/>
                <w:left w:val="none" w:sz="0" w:space="0" w:color="auto"/>
                <w:bottom w:val="none" w:sz="0" w:space="0" w:color="auto"/>
                <w:right w:val="none" w:sz="0" w:space="0" w:color="auto"/>
              </w:divBdr>
              <w:divsChild>
                <w:div w:id="39288458">
                  <w:marLeft w:val="0"/>
                  <w:marRight w:val="0"/>
                  <w:marTop w:val="0"/>
                  <w:marBottom w:val="0"/>
                  <w:divBdr>
                    <w:top w:val="none" w:sz="0" w:space="0" w:color="auto"/>
                    <w:left w:val="none" w:sz="0" w:space="0" w:color="auto"/>
                    <w:bottom w:val="none" w:sz="0" w:space="0" w:color="auto"/>
                    <w:right w:val="none" w:sz="0" w:space="0" w:color="auto"/>
                  </w:divBdr>
                  <w:divsChild>
                    <w:div w:id="16154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569507">
      <w:bodyDiv w:val="1"/>
      <w:marLeft w:val="0"/>
      <w:marRight w:val="0"/>
      <w:marTop w:val="0"/>
      <w:marBottom w:val="0"/>
      <w:divBdr>
        <w:top w:val="none" w:sz="0" w:space="0" w:color="auto"/>
        <w:left w:val="none" w:sz="0" w:space="0" w:color="auto"/>
        <w:bottom w:val="none" w:sz="0" w:space="0" w:color="auto"/>
        <w:right w:val="none" w:sz="0" w:space="0" w:color="auto"/>
      </w:divBdr>
      <w:divsChild>
        <w:div w:id="791749734">
          <w:marLeft w:val="0"/>
          <w:marRight w:val="0"/>
          <w:marTop w:val="0"/>
          <w:marBottom w:val="0"/>
          <w:divBdr>
            <w:top w:val="none" w:sz="0" w:space="0" w:color="auto"/>
            <w:left w:val="none" w:sz="0" w:space="0" w:color="auto"/>
            <w:bottom w:val="none" w:sz="0" w:space="0" w:color="auto"/>
            <w:right w:val="none" w:sz="0" w:space="0" w:color="auto"/>
          </w:divBdr>
          <w:divsChild>
            <w:div w:id="1255161668">
              <w:marLeft w:val="0"/>
              <w:marRight w:val="0"/>
              <w:marTop w:val="0"/>
              <w:marBottom w:val="0"/>
              <w:divBdr>
                <w:top w:val="none" w:sz="0" w:space="0" w:color="auto"/>
                <w:left w:val="none" w:sz="0" w:space="0" w:color="auto"/>
                <w:bottom w:val="none" w:sz="0" w:space="0" w:color="auto"/>
                <w:right w:val="none" w:sz="0" w:space="0" w:color="auto"/>
              </w:divBdr>
              <w:divsChild>
                <w:div w:id="422457549">
                  <w:marLeft w:val="0"/>
                  <w:marRight w:val="0"/>
                  <w:marTop w:val="0"/>
                  <w:marBottom w:val="0"/>
                  <w:divBdr>
                    <w:top w:val="none" w:sz="0" w:space="0" w:color="auto"/>
                    <w:left w:val="none" w:sz="0" w:space="0" w:color="auto"/>
                    <w:bottom w:val="none" w:sz="0" w:space="0" w:color="auto"/>
                    <w:right w:val="none" w:sz="0" w:space="0" w:color="auto"/>
                  </w:divBdr>
                  <w:divsChild>
                    <w:div w:id="12255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33250">
      <w:bodyDiv w:val="1"/>
      <w:marLeft w:val="0"/>
      <w:marRight w:val="0"/>
      <w:marTop w:val="0"/>
      <w:marBottom w:val="0"/>
      <w:divBdr>
        <w:top w:val="none" w:sz="0" w:space="0" w:color="auto"/>
        <w:left w:val="none" w:sz="0" w:space="0" w:color="auto"/>
        <w:bottom w:val="none" w:sz="0" w:space="0" w:color="auto"/>
        <w:right w:val="none" w:sz="0" w:space="0" w:color="auto"/>
      </w:divBdr>
      <w:divsChild>
        <w:div w:id="1806045105">
          <w:marLeft w:val="0"/>
          <w:marRight w:val="0"/>
          <w:marTop w:val="0"/>
          <w:marBottom w:val="0"/>
          <w:divBdr>
            <w:top w:val="none" w:sz="0" w:space="0" w:color="auto"/>
            <w:left w:val="none" w:sz="0" w:space="0" w:color="auto"/>
            <w:bottom w:val="none" w:sz="0" w:space="0" w:color="auto"/>
            <w:right w:val="none" w:sz="0" w:space="0" w:color="auto"/>
          </w:divBdr>
          <w:divsChild>
            <w:div w:id="1380082311">
              <w:marLeft w:val="0"/>
              <w:marRight w:val="0"/>
              <w:marTop w:val="0"/>
              <w:marBottom w:val="0"/>
              <w:divBdr>
                <w:top w:val="none" w:sz="0" w:space="0" w:color="auto"/>
                <w:left w:val="none" w:sz="0" w:space="0" w:color="auto"/>
                <w:bottom w:val="none" w:sz="0" w:space="0" w:color="auto"/>
                <w:right w:val="none" w:sz="0" w:space="0" w:color="auto"/>
              </w:divBdr>
              <w:divsChild>
                <w:div w:id="374742741">
                  <w:marLeft w:val="0"/>
                  <w:marRight w:val="0"/>
                  <w:marTop w:val="0"/>
                  <w:marBottom w:val="0"/>
                  <w:divBdr>
                    <w:top w:val="none" w:sz="0" w:space="0" w:color="auto"/>
                    <w:left w:val="none" w:sz="0" w:space="0" w:color="auto"/>
                    <w:bottom w:val="none" w:sz="0" w:space="0" w:color="auto"/>
                    <w:right w:val="none" w:sz="0" w:space="0" w:color="auto"/>
                  </w:divBdr>
                  <w:divsChild>
                    <w:div w:id="9428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7F5B0-813C-234E-A785-EA6F45222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298</Words>
  <Characters>1641</Characters>
  <Application>Microsoft Macintosh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Cherraf</dc:creator>
  <cp:lastModifiedBy>Guillaume Eloire</cp:lastModifiedBy>
  <cp:revision>16</cp:revision>
  <cp:lastPrinted>2015-03-11T15:30:00Z</cp:lastPrinted>
  <dcterms:created xsi:type="dcterms:W3CDTF">2015-01-25T20:50:00Z</dcterms:created>
  <dcterms:modified xsi:type="dcterms:W3CDTF">2015-03-25T14:04:00Z</dcterms:modified>
</cp:coreProperties>
</file>